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8D23" w14:textId="6A2F6536" w:rsidR="00557373" w:rsidRPr="0083503F" w:rsidRDefault="0096631C" w:rsidP="005B5C06">
      <w:pPr>
        <w:rPr>
          <w:rFonts w:ascii="Verdana" w:hAnsi="Verdana" w:cs="Times New Roman"/>
          <w:b/>
        </w:rPr>
      </w:pPr>
      <w:r>
        <w:rPr>
          <w:rFonts w:ascii="Verdana" w:hAnsi="Verdana" w:cs="Times New Roman"/>
          <w:b/>
        </w:rPr>
        <w:t>Shubham Mandal</w:t>
      </w:r>
      <w:r w:rsidR="004A486F">
        <w:rPr>
          <w:rFonts w:ascii="Verdana" w:hAnsi="Verdana" w:cs="Times New Roman"/>
          <w:b/>
        </w:rPr>
        <w:t xml:space="preserve">                  </w:t>
      </w:r>
      <w:r w:rsidR="00291300" w:rsidRPr="0083503F">
        <w:rPr>
          <w:rFonts w:ascii="Verdana" w:hAnsi="Verdana" w:cs="Times New Roman"/>
          <w:b/>
        </w:rPr>
        <w:t xml:space="preserve">   </w:t>
      </w:r>
      <w:r w:rsidR="005A086F">
        <w:rPr>
          <w:rFonts w:ascii="Verdana" w:hAnsi="Verdana" w:cs="Times New Roman"/>
          <w:b/>
        </w:rPr>
        <w:t xml:space="preserve"> </w:t>
      </w:r>
      <w:r w:rsidR="0063005B">
        <w:rPr>
          <w:rFonts w:ascii="Verdana" w:hAnsi="Verdana" w:cs="Times New Roman"/>
          <w:b/>
        </w:rPr>
        <w:t xml:space="preserve">  </w:t>
      </w:r>
      <w:r w:rsidR="005A086F">
        <w:rPr>
          <w:rFonts w:ascii="Verdana" w:hAnsi="Verdana" w:cs="Times New Roman"/>
          <w:b/>
        </w:rPr>
        <w:t xml:space="preserve">        </w:t>
      </w:r>
      <w:r w:rsidR="003A67B8">
        <w:rPr>
          <w:rFonts w:ascii="Verdana" w:hAnsi="Verdana" w:cs="Times New Roman"/>
          <w:b/>
        </w:rPr>
        <w:t xml:space="preserve">              </w:t>
      </w:r>
      <w:r w:rsidR="005B5C06">
        <w:rPr>
          <w:rFonts w:ascii="Verdana" w:hAnsi="Verdana" w:cs="Times New Roman"/>
          <w:b/>
        </w:rPr>
        <w:t>E</w:t>
      </w:r>
      <w:r w:rsidR="00557373" w:rsidRPr="0083503F">
        <w:rPr>
          <w:rFonts w:ascii="Verdana" w:hAnsi="Verdana" w:cs="Times New Roman"/>
          <w:b/>
        </w:rPr>
        <w:t>-</w:t>
      </w:r>
      <w:r w:rsidR="007959C3" w:rsidRPr="0083503F">
        <w:rPr>
          <w:rFonts w:ascii="Verdana" w:hAnsi="Verdana" w:cs="Times New Roman"/>
          <w:b/>
        </w:rPr>
        <w:t>Mail</w:t>
      </w:r>
      <w:r w:rsidR="007959C3">
        <w:rPr>
          <w:rFonts w:ascii="Verdana" w:hAnsi="Verdana" w:cs="Times New Roman"/>
          <w:b/>
        </w:rPr>
        <w:t>:</w:t>
      </w:r>
      <w:r w:rsidR="005B5C06">
        <w:rPr>
          <w:rFonts w:ascii="Verdana" w:hAnsi="Verdana" w:cs="Times New Roman"/>
          <w:b/>
        </w:rPr>
        <w:t xml:space="preserve"> </w:t>
      </w:r>
      <w:r>
        <w:rPr>
          <w:rFonts w:ascii="Verdana" w:hAnsi="Verdana" w:cs="Times New Roman"/>
          <w:b/>
        </w:rPr>
        <w:t>smshubham238@gmail.com</w:t>
      </w:r>
    </w:p>
    <w:p w14:paraId="60245F57" w14:textId="473C854F" w:rsidR="00557373" w:rsidRPr="0083503F" w:rsidRDefault="00CB011F" w:rsidP="00557373">
      <w:pPr>
        <w:spacing w:after="240" w:line="360" w:lineRule="auto"/>
        <w:rPr>
          <w:rFonts w:ascii="Verdana" w:hAnsi="Verdana"/>
          <w:b/>
        </w:rPr>
      </w:pPr>
      <w:r w:rsidRPr="0083503F">
        <w:rPr>
          <w:rFonts w:ascii="Verdana" w:hAnsi="Verdana" w:cs="Vrinda"/>
          <w:noProof/>
          <w:lang w:val="en-IN" w:eastAsia="en-IN"/>
        </w:rPr>
        <mc:AlternateContent>
          <mc:Choice Requires="wps">
            <w:drawing>
              <wp:anchor distT="0" distB="0" distL="114300" distR="114300" simplePos="0" relativeHeight="251658240" behindDoc="0" locked="0" layoutInCell="1" allowOverlap="1" wp14:anchorId="7AC521AD" wp14:editId="77A9E3D4">
                <wp:simplePos x="0" y="0"/>
                <wp:positionH relativeFrom="column">
                  <wp:posOffset>-114300</wp:posOffset>
                </wp:positionH>
                <wp:positionV relativeFrom="paragraph">
                  <wp:posOffset>237490</wp:posOffset>
                </wp:positionV>
                <wp:extent cx="5943600" cy="2540"/>
                <wp:effectExtent l="19050" t="20320" r="19050" b="247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254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065B4"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7pt" to="45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" strokeweight="3pt">
                <v:stroke linestyle="thinThick"/>
              </v:line>
            </w:pict>
          </mc:Fallback>
        </mc:AlternateContent>
      </w:r>
      <w:r w:rsidR="008A0B5E">
        <w:rPr>
          <w:rFonts w:ascii="Verdana" w:hAnsi="Verdana"/>
          <w:b/>
        </w:rPr>
        <w:t>2</w:t>
      </w:r>
      <w:r w:rsidR="0096631C">
        <w:rPr>
          <w:rFonts w:ascii="Verdana" w:hAnsi="Verdana"/>
          <w:b/>
        </w:rPr>
        <w:t>103011</w:t>
      </w:r>
      <w:r w:rsidR="00557373" w:rsidRPr="0083503F">
        <w:rPr>
          <w:rFonts w:ascii="Verdana" w:hAnsi="Verdana"/>
          <w:b/>
        </w:rPr>
        <w:tab/>
      </w:r>
      <w:r w:rsidR="00557373" w:rsidRPr="0083503F">
        <w:rPr>
          <w:rFonts w:ascii="Verdana" w:hAnsi="Verdana"/>
          <w:b/>
        </w:rPr>
        <w:tab/>
      </w:r>
      <w:r w:rsidR="005A086F">
        <w:rPr>
          <w:rFonts w:ascii="Verdana" w:hAnsi="Verdana"/>
          <w:b/>
        </w:rPr>
        <w:t xml:space="preserve">                  </w:t>
      </w:r>
      <w:r w:rsidR="009E4C17">
        <w:rPr>
          <w:rFonts w:ascii="Verdana" w:hAnsi="Verdana"/>
          <w:b/>
        </w:rPr>
        <w:tab/>
      </w:r>
      <w:r w:rsidR="009E4C17">
        <w:rPr>
          <w:rFonts w:ascii="Verdana" w:hAnsi="Verdana"/>
          <w:b/>
        </w:rPr>
        <w:tab/>
      </w:r>
      <w:r w:rsidR="0096631C">
        <w:rPr>
          <w:rFonts w:ascii="Verdana" w:hAnsi="Verdana"/>
          <w:b/>
        </w:rPr>
        <w:t xml:space="preserve">           </w:t>
      </w:r>
      <w:r w:rsidR="007959C3" w:rsidRPr="0083503F">
        <w:rPr>
          <w:rFonts w:ascii="Verdana" w:hAnsi="Verdana"/>
          <w:b/>
        </w:rPr>
        <w:t>Mobile</w:t>
      </w:r>
      <w:r w:rsidR="007959C3">
        <w:rPr>
          <w:rFonts w:ascii="Verdana" w:hAnsi="Verdana"/>
          <w:b/>
        </w:rPr>
        <w:t>:</w:t>
      </w:r>
      <w:r w:rsidR="00935645">
        <w:rPr>
          <w:rFonts w:ascii="Verdana" w:hAnsi="Verdana"/>
          <w:b/>
        </w:rPr>
        <w:t xml:space="preserve"> +91 </w:t>
      </w:r>
      <w:r w:rsidR="007F1F91">
        <w:rPr>
          <w:rFonts w:ascii="Verdana" w:hAnsi="Verdana"/>
          <w:b/>
        </w:rPr>
        <w:t>7763972103</w:t>
      </w:r>
    </w:p>
    <w:p w14:paraId="6E6A6E89" w14:textId="77777777" w:rsidR="00F67C0D" w:rsidRPr="00410D59" w:rsidRDefault="00410D59">
      <w:pPr>
        <w:jc w:val="both"/>
        <w:rPr>
          <w:rFonts w:ascii="Verdana" w:hAnsi="Verdana" w:cs="Times New Roman"/>
          <w:b/>
        </w:rPr>
      </w:pPr>
      <w:r w:rsidRPr="00410D59">
        <w:rPr>
          <w:rFonts w:ascii="Verdana" w:hAnsi="Verdana" w:cs="Times New Roman"/>
          <w:b/>
        </w:rPr>
        <w:t xml:space="preserve">Professional </w:t>
      </w:r>
      <w:r w:rsidR="00F67C0D" w:rsidRPr="00410D59">
        <w:rPr>
          <w:rFonts w:ascii="Verdana" w:hAnsi="Verdana" w:cs="Times New Roman"/>
          <w:b/>
        </w:rPr>
        <w:t>S</w:t>
      </w:r>
      <w:r w:rsidR="006B21BB" w:rsidRPr="00410D59">
        <w:rPr>
          <w:rFonts w:ascii="Verdana" w:hAnsi="Verdana" w:cs="Times New Roman"/>
          <w:b/>
        </w:rPr>
        <w:t>ummary</w:t>
      </w:r>
      <w:r w:rsidR="00F67C0D" w:rsidRPr="00410D59">
        <w:rPr>
          <w:rFonts w:ascii="Verdana" w:hAnsi="Verdana" w:cs="Times New Roman"/>
          <w:b/>
        </w:rPr>
        <w:t>:</w:t>
      </w:r>
    </w:p>
    <w:p w14:paraId="041F671F" w14:textId="77777777" w:rsidR="00F67C0D" w:rsidRPr="00410D59" w:rsidRDefault="00F67C0D">
      <w:pPr>
        <w:jc w:val="both"/>
        <w:rPr>
          <w:rFonts w:ascii="Verdana" w:hAnsi="Verdana" w:cs="Times New Roman"/>
          <w:b/>
        </w:rPr>
      </w:pPr>
    </w:p>
    <w:p w14:paraId="43C3D2B9" w14:textId="07EA6B3D" w:rsidR="008F2FE8" w:rsidRPr="0083503F" w:rsidRDefault="008F2FE8">
      <w:pPr>
        <w:jc w:val="both"/>
        <w:rPr>
          <w:rFonts w:ascii="Verdana" w:hAnsi="Verdana" w:cs="Times New Roman"/>
          <w:b/>
        </w:rPr>
      </w:pPr>
      <w:r w:rsidRPr="0083503F">
        <w:rPr>
          <w:rFonts w:ascii="Verdana" w:hAnsi="Verdana" w:cs="Times New Roman"/>
          <w:b/>
        </w:rPr>
        <w:tab/>
      </w:r>
      <w:r w:rsidR="007F1F91" w:rsidRPr="007F1F91">
        <w:rPr>
          <w:rFonts w:ascii="Verdana" w:hAnsi="Verdana" w:cs="Arial"/>
          <w:b/>
        </w:rPr>
        <w:t>Experienced full-stack developer with two years of expertise in Java, Spring Framework, Angular, and AWS. Skilled in developing and deploying scalable solutions, committed to delivering high-quality results.</w:t>
      </w:r>
    </w:p>
    <w:p w14:paraId="556AFA3F"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Strong programming skills and good knowledge in developing enterprise solutions using Core Java, JavaScript, TypeScript, and MySQL.</w:t>
      </w:r>
    </w:p>
    <w:p w14:paraId="040F1E9A"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Solid experience in Spring Boot, Spring Framework, Microservices, and Angular.</w:t>
      </w:r>
    </w:p>
    <w:p w14:paraId="5315BA02"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Proficient in working with AGILE development methodologies and waterfall environments.</w:t>
      </w:r>
    </w:p>
    <w:p w14:paraId="038DC42F"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Two years of experience in AWS, including deploying and managing applications.</w:t>
      </w:r>
    </w:p>
    <w:p w14:paraId="70ABF04D"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Solid experience in web technologies such as XML, HTML, CSS, AJAX, JavaScript, and jQuery.</w:t>
      </w:r>
    </w:p>
    <w:p w14:paraId="0F2EA0C7"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Proficient in using developer tools like Git/</w:t>
      </w:r>
      <w:proofErr w:type="spellStart"/>
      <w:r w:rsidRPr="00354C51">
        <w:rPr>
          <w:rFonts w:ascii="Verdana" w:hAnsi="Verdana" w:cs="Times New Roman"/>
          <w:color w:val="000000"/>
        </w:rPr>
        <w:t>Github</w:t>
      </w:r>
      <w:proofErr w:type="spellEnd"/>
      <w:r w:rsidRPr="00354C51">
        <w:rPr>
          <w:rFonts w:ascii="Verdana" w:hAnsi="Verdana" w:cs="Times New Roman"/>
          <w:color w:val="000000"/>
        </w:rPr>
        <w:t>, Docker, Maven, and Gradle.</w:t>
      </w:r>
    </w:p>
    <w:p w14:paraId="0ADAADDD" w14:textId="77777777" w:rsidR="00354C51" w:rsidRPr="00354C51" w:rsidRDefault="00354C51" w:rsidP="00354C51">
      <w:pPr>
        <w:numPr>
          <w:ilvl w:val="0"/>
          <w:numId w:val="24"/>
        </w:numPr>
        <w:tabs>
          <w:tab w:val="left" w:pos="360"/>
        </w:tabs>
        <w:jc w:val="both"/>
        <w:rPr>
          <w:rFonts w:ascii="Verdana" w:hAnsi="Verdana" w:cs="Times New Roman"/>
          <w:color w:val="000000"/>
        </w:rPr>
      </w:pPr>
      <w:r w:rsidRPr="00354C51">
        <w:rPr>
          <w:rFonts w:ascii="Verdana" w:hAnsi="Verdana" w:cs="Times New Roman"/>
          <w:color w:val="000000"/>
        </w:rPr>
        <w:t>Extensive knowledge in web services, including SOAP and REST, and implementing persistence layers using Hibernate and JPA.</w:t>
      </w:r>
    </w:p>
    <w:p w14:paraId="77CD0F12" w14:textId="77777777" w:rsidR="00421C49" w:rsidRPr="0083503F" w:rsidRDefault="00421C49" w:rsidP="00421C49">
      <w:pPr>
        <w:tabs>
          <w:tab w:val="left" w:pos="360"/>
        </w:tabs>
        <w:jc w:val="both"/>
        <w:rPr>
          <w:rFonts w:ascii="Verdana" w:hAnsi="Verdana" w:cs="Times New Roman"/>
          <w:b/>
          <w:u w:val="single"/>
        </w:rPr>
      </w:pPr>
    </w:p>
    <w:p w14:paraId="10C828D1" w14:textId="77777777" w:rsidR="00421C49" w:rsidRPr="0083503F" w:rsidRDefault="006B21BB" w:rsidP="00421C49">
      <w:pPr>
        <w:tabs>
          <w:tab w:val="left" w:pos="360"/>
        </w:tabs>
        <w:jc w:val="both"/>
        <w:rPr>
          <w:rFonts w:ascii="Verdana" w:hAnsi="Verdana" w:cs="Times New Roman"/>
          <w:b/>
          <w:u w:val="single"/>
        </w:rPr>
      </w:pPr>
      <w:r w:rsidRPr="0083503F">
        <w:rPr>
          <w:rFonts w:ascii="Verdana" w:hAnsi="Verdana" w:cs="Times New Roman"/>
          <w:b/>
          <w:u w:val="single"/>
        </w:rPr>
        <w:t>Education</w:t>
      </w:r>
      <w:r w:rsidR="00421C49" w:rsidRPr="0083503F">
        <w:rPr>
          <w:rFonts w:ascii="Verdana" w:hAnsi="Verdana" w:cs="Times New Roman"/>
          <w:b/>
          <w:u w:val="single"/>
        </w:rPr>
        <w:t>:</w:t>
      </w:r>
    </w:p>
    <w:p w14:paraId="69D29664" w14:textId="642DCBC3" w:rsidR="00421C49" w:rsidRPr="00D856EE" w:rsidRDefault="00505CCB" w:rsidP="0000467B">
      <w:pPr>
        <w:numPr>
          <w:ilvl w:val="0"/>
          <w:numId w:val="4"/>
        </w:numPr>
        <w:tabs>
          <w:tab w:val="left" w:pos="360"/>
        </w:tabs>
        <w:spacing w:before="120"/>
        <w:jc w:val="both"/>
        <w:rPr>
          <w:rFonts w:ascii="Verdana" w:hAnsi="Verdana" w:cs="Times New Roman"/>
        </w:rPr>
      </w:pPr>
      <w:proofErr w:type="spellStart"/>
      <w:proofErr w:type="gramStart"/>
      <w:r>
        <w:rPr>
          <w:rFonts w:ascii="Verdana" w:hAnsi="Verdana" w:cs="Times New Roman"/>
          <w:b/>
          <w:bCs/>
        </w:rPr>
        <w:t>B.Tech</w:t>
      </w:r>
      <w:proofErr w:type="spellEnd"/>
      <w:proofErr w:type="gramEnd"/>
      <w:r w:rsidR="00421C49" w:rsidRPr="0083503F">
        <w:rPr>
          <w:rFonts w:ascii="Verdana" w:hAnsi="Verdana" w:cs="Times New Roman"/>
          <w:bCs/>
        </w:rPr>
        <w:t xml:space="preserve"> from </w:t>
      </w:r>
      <w:r w:rsidR="00D856EE">
        <w:rPr>
          <w:rFonts w:ascii="Verdana" w:hAnsi="Verdana" w:cs="Times New Roman"/>
          <w:bCs/>
        </w:rPr>
        <w:t>KIIT University</w:t>
      </w:r>
      <w:r w:rsidR="00421C49" w:rsidRPr="0083503F">
        <w:rPr>
          <w:rFonts w:ascii="Verdana" w:hAnsi="Verdana" w:cs="Times New Roman"/>
          <w:bCs/>
        </w:rPr>
        <w:t xml:space="preserve"> with </w:t>
      </w:r>
      <w:r>
        <w:rPr>
          <w:rFonts w:ascii="Verdana" w:hAnsi="Verdana" w:cs="Times New Roman"/>
          <w:b/>
          <w:bCs/>
        </w:rPr>
        <w:t>8.33 CGPA</w:t>
      </w:r>
      <w:r w:rsidR="00F507D2" w:rsidRPr="0083503F">
        <w:rPr>
          <w:rFonts w:ascii="Verdana" w:hAnsi="Verdana" w:cs="Times New Roman"/>
          <w:b/>
          <w:bCs/>
        </w:rPr>
        <w:t xml:space="preserve"> </w:t>
      </w:r>
      <w:r w:rsidR="00F507D2" w:rsidRPr="0083503F">
        <w:rPr>
          <w:rFonts w:ascii="Verdana" w:hAnsi="Verdana" w:cs="Times New Roman"/>
          <w:bCs/>
        </w:rPr>
        <w:t>in</w:t>
      </w:r>
      <w:r w:rsidR="00F507D2" w:rsidRPr="0083503F">
        <w:rPr>
          <w:rFonts w:ascii="Verdana" w:hAnsi="Verdana" w:cs="Times New Roman"/>
          <w:b/>
          <w:bCs/>
        </w:rPr>
        <w:t xml:space="preserve"> 20</w:t>
      </w:r>
      <w:r>
        <w:rPr>
          <w:rFonts w:ascii="Verdana" w:hAnsi="Verdana" w:cs="Times New Roman"/>
          <w:b/>
          <w:bCs/>
        </w:rPr>
        <w:t>22</w:t>
      </w:r>
      <w:r w:rsidR="00421C49" w:rsidRPr="0083503F">
        <w:rPr>
          <w:rFonts w:ascii="Verdana" w:hAnsi="Verdana" w:cs="Times New Roman"/>
          <w:b/>
          <w:bCs/>
        </w:rPr>
        <w:t>.</w:t>
      </w:r>
    </w:p>
    <w:p w14:paraId="5DF60875" w14:textId="282093E9" w:rsidR="00D856EE" w:rsidRPr="0083503F" w:rsidRDefault="00D856EE" w:rsidP="0000467B">
      <w:pPr>
        <w:numPr>
          <w:ilvl w:val="0"/>
          <w:numId w:val="4"/>
        </w:numPr>
        <w:tabs>
          <w:tab w:val="left" w:pos="360"/>
        </w:tabs>
        <w:spacing w:before="120"/>
        <w:jc w:val="both"/>
        <w:rPr>
          <w:rFonts w:ascii="Verdana" w:hAnsi="Verdana" w:cs="Times New Roman"/>
        </w:rPr>
      </w:pPr>
      <w:r>
        <w:rPr>
          <w:rFonts w:ascii="Verdana" w:hAnsi="Verdana" w:cs="Times New Roman"/>
          <w:b/>
          <w:bCs/>
        </w:rPr>
        <w:t xml:space="preserve">Diploma in Computer Science from </w:t>
      </w:r>
      <w:r>
        <w:rPr>
          <w:rFonts w:ascii="Verdana" w:hAnsi="Verdana" w:cs="Times New Roman"/>
        </w:rPr>
        <w:t xml:space="preserve">KIIT Polytechnic in </w:t>
      </w:r>
      <w:r>
        <w:rPr>
          <w:rFonts w:ascii="Verdana" w:hAnsi="Verdana" w:cs="Times New Roman"/>
          <w:b/>
          <w:bCs/>
        </w:rPr>
        <w:t>2019.</w:t>
      </w:r>
    </w:p>
    <w:p w14:paraId="4EE06A92" w14:textId="77777777" w:rsidR="00F67C0D" w:rsidRPr="0083503F" w:rsidRDefault="00F67C0D">
      <w:pPr>
        <w:tabs>
          <w:tab w:val="left" w:pos="360"/>
        </w:tabs>
        <w:jc w:val="both"/>
        <w:rPr>
          <w:rFonts w:ascii="Verdana" w:hAnsi="Verdana" w:cs="Times New Roman"/>
        </w:rPr>
      </w:pPr>
    </w:p>
    <w:p w14:paraId="126540A1" w14:textId="77777777" w:rsidR="00F67C0D" w:rsidRDefault="00F67C0D">
      <w:pPr>
        <w:tabs>
          <w:tab w:val="left" w:pos="360"/>
        </w:tabs>
        <w:jc w:val="both"/>
        <w:rPr>
          <w:rFonts w:ascii="Verdana" w:hAnsi="Verdana" w:cs="Times New Roman"/>
          <w:b/>
          <w:u w:val="single"/>
        </w:rPr>
      </w:pPr>
      <w:r w:rsidRPr="0083503F">
        <w:rPr>
          <w:rFonts w:ascii="Verdana" w:hAnsi="Verdana" w:cs="Times New Roman"/>
          <w:b/>
          <w:u w:val="single"/>
        </w:rPr>
        <w:t>P</w:t>
      </w:r>
      <w:r w:rsidR="006B21BB" w:rsidRPr="0083503F">
        <w:rPr>
          <w:rFonts w:ascii="Verdana" w:hAnsi="Verdana" w:cs="Times New Roman"/>
          <w:b/>
          <w:u w:val="single"/>
        </w:rPr>
        <w:t>rofessional</w:t>
      </w:r>
      <w:r w:rsidRPr="0083503F">
        <w:rPr>
          <w:rFonts w:ascii="Verdana" w:hAnsi="Verdana" w:cs="Times New Roman"/>
          <w:b/>
          <w:u w:val="single"/>
        </w:rPr>
        <w:t xml:space="preserve"> E</w:t>
      </w:r>
      <w:r w:rsidR="006B21BB" w:rsidRPr="0083503F">
        <w:rPr>
          <w:rFonts w:ascii="Verdana" w:hAnsi="Verdana" w:cs="Times New Roman"/>
          <w:b/>
          <w:u w:val="single"/>
        </w:rPr>
        <w:t>xperience</w:t>
      </w:r>
      <w:r w:rsidRPr="0083503F">
        <w:rPr>
          <w:rFonts w:ascii="Verdana" w:hAnsi="Verdana" w:cs="Times New Roman"/>
          <w:b/>
          <w:u w:val="single"/>
        </w:rPr>
        <w:t>:</w:t>
      </w:r>
    </w:p>
    <w:p w14:paraId="516D0EF1" w14:textId="77777777" w:rsidR="009869A3" w:rsidRDefault="009869A3">
      <w:pPr>
        <w:tabs>
          <w:tab w:val="left" w:pos="360"/>
        </w:tabs>
        <w:jc w:val="both"/>
        <w:rPr>
          <w:rFonts w:ascii="Verdana" w:hAnsi="Verdana" w:cs="Times New Roman"/>
          <w:b/>
          <w:u w:val="single"/>
        </w:rPr>
      </w:pPr>
    </w:p>
    <w:p w14:paraId="27F7841F" w14:textId="4F1886A0" w:rsidR="00975ECC" w:rsidRDefault="00975ECC" w:rsidP="0000467B">
      <w:pPr>
        <w:pStyle w:val="BodyText0"/>
        <w:numPr>
          <w:ilvl w:val="0"/>
          <w:numId w:val="4"/>
        </w:numPr>
        <w:spacing w:before="120" w:after="0"/>
        <w:rPr>
          <w:rStyle w:val="Strong"/>
          <w:rFonts w:ascii="Verdana" w:hAnsi="Verdana" w:cs="Times New Roman"/>
          <w:b w:val="0"/>
          <w:bCs w:val="0"/>
        </w:rPr>
      </w:pPr>
      <w:r w:rsidRPr="0083503F">
        <w:rPr>
          <w:rStyle w:val="Strong"/>
          <w:rFonts w:ascii="Verdana" w:hAnsi="Verdana" w:cs="Times New Roman"/>
          <w:b w:val="0"/>
          <w:bCs w:val="0"/>
        </w:rPr>
        <w:t>Work</w:t>
      </w:r>
      <w:r>
        <w:rPr>
          <w:rStyle w:val="Strong"/>
          <w:rFonts w:ascii="Verdana" w:hAnsi="Verdana" w:cs="Times New Roman"/>
          <w:b w:val="0"/>
          <w:bCs w:val="0"/>
        </w:rPr>
        <w:t>ing</w:t>
      </w:r>
      <w:r w:rsidRPr="0083503F">
        <w:rPr>
          <w:rFonts w:ascii="Verdana" w:hAnsi="Verdana" w:cs="Times New Roman"/>
        </w:rPr>
        <w:t xml:space="preserve"> </w:t>
      </w:r>
      <w:r w:rsidRPr="0083503F">
        <w:rPr>
          <w:rStyle w:val="Strong"/>
          <w:rFonts w:ascii="Verdana" w:hAnsi="Verdana" w:cs="Times New Roman"/>
          <w:b w:val="0"/>
          <w:bCs w:val="0"/>
        </w:rPr>
        <w:t xml:space="preserve">as a Software Engineer in </w:t>
      </w:r>
      <w:r>
        <w:rPr>
          <w:rStyle w:val="Strong"/>
          <w:rFonts w:ascii="Verdana" w:hAnsi="Verdana" w:cs="Times New Roman"/>
          <w:bCs w:val="0"/>
        </w:rPr>
        <w:t>Cognizant Technology Solutions.</w:t>
      </w:r>
      <w:r w:rsidRPr="0083503F">
        <w:rPr>
          <w:rFonts w:ascii="Verdana" w:hAnsi="Verdana" w:cs="Times New Roman"/>
          <w:color w:val="000000"/>
        </w:rPr>
        <w:t xml:space="preserve"> </w:t>
      </w:r>
      <w:r>
        <w:rPr>
          <w:rFonts w:ascii="Verdana" w:hAnsi="Verdana" w:cs="Times New Roman"/>
          <w:color w:val="000000"/>
        </w:rPr>
        <w:t>Hyderabad</w:t>
      </w:r>
      <w:r w:rsidRPr="0083503F">
        <w:rPr>
          <w:rStyle w:val="Strong"/>
          <w:rFonts w:ascii="Verdana" w:hAnsi="Verdana" w:cs="Times New Roman"/>
          <w:b w:val="0"/>
        </w:rPr>
        <w:t>,</w:t>
      </w:r>
      <w:r w:rsidRPr="0083503F">
        <w:rPr>
          <w:rStyle w:val="Strong"/>
          <w:rFonts w:ascii="Verdana" w:hAnsi="Verdana" w:cs="Times New Roman"/>
          <w:b w:val="0"/>
          <w:bCs w:val="0"/>
        </w:rPr>
        <w:t xml:space="preserve"> from </w:t>
      </w:r>
      <w:r w:rsidR="00505CCB">
        <w:rPr>
          <w:rStyle w:val="Strong"/>
          <w:rFonts w:ascii="Verdana" w:hAnsi="Verdana" w:cs="Times New Roman"/>
          <w:b w:val="0"/>
          <w:bCs w:val="0"/>
        </w:rPr>
        <w:t>July 2022</w:t>
      </w:r>
      <w:r>
        <w:rPr>
          <w:rStyle w:val="Strong"/>
          <w:rFonts w:ascii="Verdana" w:hAnsi="Verdana" w:cs="Times New Roman"/>
          <w:b w:val="0"/>
          <w:bCs w:val="0"/>
        </w:rPr>
        <w:t xml:space="preserve"> </w:t>
      </w:r>
      <w:r w:rsidRPr="0083503F">
        <w:rPr>
          <w:rStyle w:val="Strong"/>
          <w:rFonts w:ascii="Verdana" w:hAnsi="Verdana" w:cs="Times New Roman"/>
          <w:b w:val="0"/>
          <w:bCs w:val="0"/>
        </w:rPr>
        <w:t xml:space="preserve">to </w:t>
      </w:r>
      <w:r>
        <w:rPr>
          <w:rStyle w:val="Strong"/>
          <w:rFonts w:ascii="Verdana" w:hAnsi="Verdana" w:cs="Times New Roman"/>
          <w:b w:val="0"/>
          <w:bCs w:val="0"/>
        </w:rPr>
        <w:t>Till Date</w:t>
      </w:r>
    </w:p>
    <w:p w14:paraId="508399D7" w14:textId="77777777" w:rsidR="00210B1D" w:rsidRDefault="00210B1D">
      <w:pPr>
        <w:tabs>
          <w:tab w:val="left" w:pos="360"/>
        </w:tabs>
        <w:jc w:val="both"/>
        <w:rPr>
          <w:rFonts w:ascii="Verdana" w:hAnsi="Verdana" w:cs="Times New Roman"/>
          <w:b/>
          <w:u w:val="single"/>
        </w:rPr>
      </w:pPr>
    </w:p>
    <w:p w14:paraId="63B19EA0" w14:textId="77777777" w:rsidR="000B763E" w:rsidRPr="0083503F" w:rsidRDefault="000B763E" w:rsidP="000B763E">
      <w:pPr>
        <w:pStyle w:val="Heading2"/>
        <w:spacing w:line="276" w:lineRule="auto"/>
        <w:jc w:val="both"/>
        <w:rPr>
          <w:rFonts w:ascii="Verdana" w:hAnsi="Verdana" w:cs="Arial"/>
          <w:iCs/>
          <w:sz w:val="20"/>
          <w:szCs w:val="20"/>
          <w:u w:val="single"/>
        </w:rPr>
      </w:pPr>
      <w:r w:rsidRPr="0083503F">
        <w:rPr>
          <w:rFonts w:ascii="Verdana" w:hAnsi="Verdana" w:cs="Arial"/>
          <w:iCs/>
          <w:sz w:val="20"/>
          <w:szCs w:val="20"/>
          <w:u w:val="single"/>
        </w:rPr>
        <w:t>Professional Certifications:</w:t>
      </w:r>
    </w:p>
    <w:p w14:paraId="301F51F1" w14:textId="77777777" w:rsidR="000B763E" w:rsidRPr="0083503F" w:rsidRDefault="000B763E" w:rsidP="000B763E">
      <w:pPr>
        <w:rPr>
          <w:rFonts w:ascii="Verdana" w:hAnsi="Verdana" w:cs="Arial"/>
        </w:rPr>
      </w:pPr>
    </w:p>
    <w:p w14:paraId="3C976105" w14:textId="7B0F3644" w:rsidR="000B763E" w:rsidRDefault="001F6B5C" w:rsidP="0000467B">
      <w:pPr>
        <w:numPr>
          <w:ilvl w:val="0"/>
          <w:numId w:val="7"/>
        </w:numPr>
        <w:suppressAutoHyphens/>
        <w:spacing w:line="276" w:lineRule="auto"/>
        <w:jc w:val="both"/>
        <w:rPr>
          <w:rFonts w:ascii="Verdana" w:hAnsi="Verdana" w:cs="Arial"/>
        </w:rPr>
      </w:pPr>
      <w:r>
        <w:rPr>
          <w:rFonts w:ascii="Verdana" w:hAnsi="Verdana" w:cs="Arial"/>
          <w:b/>
        </w:rPr>
        <w:t>Microsoft Azure Cloud Fundamentals</w:t>
      </w:r>
    </w:p>
    <w:p w14:paraId="638EB00E" w14:textId="4FC74B5D" w:rsidR="00F90DC5" w:rsidRDefault="00F90DC5" w:rsidP="0000467B">
      <w:pPr>
        <w:numPr>
          <w:ilvl w:val="0"/>
          <w:numId w:val="7"/>
        </w:numPr>
        <w:suppressAutoHyphens/>
        <w:spacing w:line="276" w:lineRule="auto"/>
        <w:jc w:val="both"/>
        <w:rPr>
          <w:rFonts w:ascii="Verdana" w:hAnsi="Verdana" w:cs="Arial"/>
          <w:b/>
        </w:rPr>
      </w:pPr>
      <w:r w:rsidRPr="00F90DC5">
        <w:rPr>
          <w:rFonts w:ascii="Verdana" w:hAnsi="Verdana" w:cs="Arial"/>
          <w:b/>
        </w:rPr>
        <w:t>AWS Cloud practitioner certification</w:t>
      </w:r>
    </w:p>
    <w:p w14:paraId="073DCF73" w14:textId="19074E82" w:rsidR="001F6B5C" w:rsidRPr="00F90DC5" w:rsidRDefault="001F6B5C" w:rsidP="0000467B">
      <w:pPr>
        <w:numPr>
          <w:ilvl w:val="0"/>
          <w:numId w:val="7"/>
        </w:numPr>
        <w:suppressAutoHyphens/>
        <w:spacing w:line="276" w:lineRule="auto"/>
        <w:jc w:val="both"/>
        <w:rPr>
          <w:rFonts w:ascii="Verdana" w:hAnsi="Verdana" w:cs="Arial"/>
          <w:b/>
        </w:rPr>
      </w:pPr>
      <w:r>
        <w:rPr>
          <w:rFonts w:ascii="Verdana" w:hAnsi="Verdana" w:cs="Arial"/>
          <w:b/>
        </w:rPr>
        <w:t>AWS Certified Developer Associate</w:t>
      </w:r>
    </w:p>
    <w:p w14:paraId="1671C7D3" w14:textId="77777777" w:rsidR="00B021C6" w:rsidRPr="0083503F" w:rsidRDefault="00B021C6" w:rsidP="00B021C6">
      <w:pPr>
        <w:suppressAutoHyphens/>
        <w:spacing w:line="276" w:lineRule="auto"/>
        <w:ind w:left="750"/>
        <w:jc w:val="both"/>
        <w:rPr>
          <w:rFonts w:ascii="Verdana" w:hAnsi="Verdana" w:cs="Arial"/>
        </w:rPr>
      </w:pPr>
    </w:p>
    <w:p w14:paraId="2592386E" w14:textId="77777777" w:rsidR="00306C8B" w:rsidRPr="0083503F" w:rsidRDefault="006B21BB">
      <w:pPr>
        <w:tabs>
          <w:tab w:val="left" w:pos="360"/>
        </w:tabs>
        <w:jc w:val="both"/>
        <w:rPr>
          <w:rFonts w:ascii="Verdana" w:hAnsi="Verdana" w:cs="Times New Roman"/>
          <w:b/>
          <w:u w:val="single"/>
        </w:rPr>
      </w:pPr>
      <w:r w:rsidRPr="0083503F">
        <w:rPr>
          <w:rFonts w:ascii="Verdana" w:hAnsi="Verdana" w:cs="Times New Roman"/>
          <w:b/>
          <w:u w:val="single"/>
        </w:rPr>
        <w:t xml:space="preserve">Technical </w:t>
      </w:r>
      <w:r w:rsidR="00F67C0D" w:rsidRPr="0083503F">
        <w:rPr>
          <w:rFonts w:ascii="Verdana" w:hAnsi="Verdana" w:cs="Times New Roman"/>
          <w:b/>
          <w:u w:val="single"/>
        </w:rPr>
        <w:t>S</w:t>
      </w:r>
      <w:r w:rsidRPr="0083503F">
        <w:rPr>
          <w:rFonts w:ascii="Verdana" w:hAnsi="Verdana" w:cs="Times New Roman"/>
          <w:b/>
          <w:u w:val="single"/>
        </w:rPr>
        <w:t>kills</w:t>
      </w:r>
      <w:r w:rsidR="00F67C0D" w:rsidRPr="0083503F">
        <w:rPr>
          <w:rFonts w:ascii="Verdana" w:hAnsi="Verdana" w:cs="Times New Roman"/>
          <w:b/>
          <w:u w:val="single"/>
        </w:rPr>
        <w:t>:</w:t>
      </w:r>
    </w:p>
    <w:p w14:paraId="758BA4BB" w14:textId="77777777" w:rsidR="00290AE3" w:rsidRDefault="00290AE3">
      <w:pPr>
        <w:tabs>
          <w:tab w:val="left" w:pos="360"/>
        </w:tabs>
        <w:jc w:val="both"/>
        <w:rPr>
          <w:rFonts w:ascii="Verdana" w:hAnsi="Verdana" w:cs="Times New Roman"/>
          <w:b/>
          <w:u w:val="single"/>
        </w:rPr>
      </w:pPr>
    </w:p>
    <w:p w14:paraId="4D7B4F23" w14:textId="7DECFDB1" w:rsidR="00CB2ADA" w:rsidRDefault="00CB2ADA">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t>Languages</w:t>
      </w:r>
      <w:r>
        <w:rPr>
          <w:rFonts w:ascii="Verdana" w:hAnsi="Verdana" w:cs="Times New Roman"/>
          <w:b/>
        </w:rPr>
        <w:tab/>
      </w:r>
      <w:r>
        <w:rPr>
          <w:rFonts w:ascii="Verdana" w:hAnsi="Verdana" w:cs="Times New Roman"/>
          <w:b/>
        </w:rPr>
        <w:tab/>
      </w:r>
      <w:r>
        <w:rPr>
          <w:rFonts w:ascii="Verdana" w:hAnsi="Verdana" w:cs="Times New Roman"/>
          <w:b/>
        </w:rPr>
        <w:tab/>
        <w:t>:</w:t>
      </w:r>
      <w:r>
        <w:rPr>
          <w:rFonts w:ascii="Verdana" w:hAnsi="Verdana" w:cs="Times New Roman"/>
          <w:b/>
        </w:rPr>
        <w:tab/>
      </w:r>
      <w:r w:rsidR="00C732C2">
        <w:rPr>
          <w:rFonts w:ascii="Verdana" w:hAnsi="Verdana" w:cs="Times New Roman"/>
          <w:b/>
        </w:rPr>
        <w:t xml:space="preserve">Core </w:t>
      </w:r>
      <w:proofErr w:type="gramStart"/>
      <w:r>
        <w:rPr>
          <w:rFonts w:ascii="Verdana" w:hAnsi="Verdana" w:cs="Times New Roman"/>
          <w:b/>
        </w:rPr>
        <w:t>Java</w:t>
      </w:r>
      <w:r w:rsidR="00BF34ED">
        <w:rPr>
          <w:rFonts w:ascii="Verdana" w:hAnsi="Verdana" w:cs="Times New Roman"/>
          <w:b/>
        </w:rPr>
        <w:t xml:space="preserve"> </w:t>
      </w:r>
      <w:r>
        <w:rPr>
          <w:rFonts w:ascii="Verdana" w:hAnsi="Verdana" w:cs="Times New Roman"/>
          <w:b/>
        </w:rPr>
        <w:t>,</w:t>
      </w:r>
      <w:proofErr w:type="gramEnd"/>
      <w:r>
        <w:rPr>
          <w:rFonts w:ascii="Verdana" w:hAnsi="Verdana" w:cs="Times New Roman"/>
          <w:b/>
        </w:rPr>
        <w:t xml:space="preserve"> Java Script, Html</w:t>
      </w:r>
      <w:r w:rsidR="00E56787">
        <w:rPr>
          <w:rFonts w:ascii="Verdana" w:hAnsi="Verdana" w:cs="Times New Roman"/>
          <w:b/>
        </w:rPr>
        <w:t>, CSS</w:t>
      </w:r>
      <w:r>
        <w:rPr>
          <w:rFonts w:ascii="Verdana" w:hAnsi="Verdana" w:cs="Times New Roman"/>
          <w:b/>
        </w:rPr>
        <w:t>.</w:t>
      </w:r>
    </w:p>
    <w:p w14:paraId="0E97BFF1" w14:textId="661B367C" w:rsidR="00CB2ADA" w:rsidRDefault="00CB2ADA">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r>
    </w:p>
    <w:p w14:paraId="6EAB4C4D" w14:textId="77777777" w:rsidR="00CB2ADA" w:rsidRDefault="00CB2ADA">
      <w:pPr>
        <w:tabs>
          <w:tab w:val="left" w:pos="360"/>
        </w:tabs>
        <w:jc w:val="both"/>
        <w:rPr>
          <w:rFonts w:ascii="Verdana" w:hAnsi="Verdana" w:cs="Times New Roman"/>
          <w:b/>
        </w:rPr>
      </w:pPr>
    </w:p>
    <w:p w14:paraId="3C9B1850" w14:textId="577607EF" w:rsidR="004C5153" w:rsidRDefault="00CB2ADA" w:rsidP="004C5153">
      <w:pPr>
        <w:tabs>
          <w:tab w:val="left" w:pos="360"/>
        </w:tabs>
        <w:ind w:left="720"/>
        <w:jc w:val="both"/>
        <w:rPr>
          <w:rFonts w:ascii="Verdana" w:hAnsi="Verdana" w:cs="Times New Roman"/>
          <w:b/>
        </w:rPr>
      </w:pPr>
      <w:r>
        <w:rPr>
          <w:rFonts w:ascii="Verdana" w:hAnsi="Verdana" w:cs="Times New Roman"/>
          <w:b/>
        </w:rPr>
        <w:t>Frame Works</w:t>
      </w:r>
      <w:r>
        <w:rPr>
          <w:rFonts w:ascii="Verdana" w:hAnsi="Verdana" w:cs="Times New Roman"/>
          <w:b/>
        </w:rPr>
        <w:tab/>
      </w:r>
      <w:r>
        <w:rPr>
          <w:rFonts w:ascii="Verdana" w:hAnsi="Verdana" w:cs="Times New Roman"/>
          <w:b/>
        </w:rPr>
        <w:tab/>
        <w:t>:</w:t>
      </w:r>
      <w:r w:rsidR="004C5153">
        <w:rPr>
          <w:rFonts w:ascii="Verdana" w:hAnsi="Verdana" w:cs="Times New Roman"/>
          <w:b/>
        </w:rPr>
        <w:t xml:space="preserve">        Spring </w:t>
      </w:r>
      <w:proofErr w:type="gramStart"/>
      <w:r w:rsidR="004C5153">
        <w:rPr>
          <w:rFonts w:ascii="Verdana" w:hAnsi="Verdana" w:cs="Times New Roman"/>
          <w:b/>
        </w:rPr>
        <w:t>Boot ,</w:t>
      </w:r>
      <w:proofErr w:type="gramEnd"/>
      <w:r w:rsidR="004C5153">
        <w:rPr>
          <w:rFonts w:ascii="Verdana" w:hAnsi="Verdana" w:cs="Times New Roman"/>
          <w:b/>
        </w:rPr>
        <w:t xml:space="preserve"> </w:t>
      </w:r>
      <w:r w:rsidR="00C732C2">
        <w:rPr>
          <w:rFonts w:ascii="Verdana" w:hAnsi="Verdana" w:cs="Times New Roman"/>
          <w:b/>
        </w:rPr>
        <w:t>Angular</w:t>
      </w:r>
    </w:p>
    <w:p w14:paraId="25009619" w14:textId="76EF0FF0" w:rsidR="00CB2ADA" w:rsidRDefault="004C5153" w:rsidP="004C5153">
      <w:pPr>
        <w:tabs>
          <w:tab w:val="left" w:pos="360"/>
        </w:tabs>
        <w:ind w:left="720"/>
        <w:jc w:val="both"/>
        <w:rPr>
          <w:rFonts w:ascii="Verdana" w:hAnsi="Verdana" w:cs="Times New Roman"/>
          <w:b/>
        </w:rPr>
      </w:pPr>
      <w:r>
        <w:rPr>
          <w:rFonts w:ascii="Verdana" w:hAnsi="Verdana" w:cs="Times New Roman"/>
          <w:b/>
        </w:rPr>
        <w:tab/>
      </w:r>
      <w:r>
        <w:rPr>
          <w:rFonts w:ascii="Verdana" w:hAnsi="Verdana" w:cs="Times New Roman"/>
          <w:b/>
        </w:rPr>
        <w:tab/>
      </w:r>
      <w:r>
        <w:rPr>
          <w:rFonts w:ascii="Verdana" w:hAnsi="Verdana" w:cs="Times New Roman"/>
          <w:b/>
        </w:rPr>
        <w:tab/>
        <w:t xml:space="preserve">            </w:t>
      </w:r>
    </w:p>
    <w:p w14:paraId="228AF92D" w14:textId="77777777" w:rsidR="00CB2ADA" w:rsidRDefault="00CB2ADA">
      <w:pPr>
        <w:tabs>
          <w:tab w:val="left" w:pos="360"/>
        </w:tabs>
        <w:jc w:val="both"/>
        <w:rPr>
          <w:rFonts w:ascii="Verdana" w:hAnsi="Verdana" w:cs="Times New Roman"/>
          <w:b/>
        </w:rPr>
      </w:pPr>
    </w:p>
    <w:p w14:paraId="488600C0" w14:textId="77777777" w:rsidR="00CB2ADA" w:rsidRDefault="00CB2ADA">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t>Servers</w:t>
      </w:r>
      <w:r>
        <w:rPr>
          <w:rFonts w:ascii="Verdana" w:hAnsi="Verdana" w:cs="Times New Roman"/>
          <w:b/>
        </w:rPr>
        <w:tab/>
      </w:r>
      <w:r>
        <w:rPr>
          <w:rFonts w:ascii="Verdana" w:hAnsi="Verdana" w:cs="Times New Roman"/>
          <w:b/>
        </w:rPr>
        <w:tab/>
      </w:r>
      <w:r>
        <w:rPr>
          <w:rFonts w:ascii="Verdana" w:hAnsi="Verdana" w:cs="Times New Roman"/>
          <w:b/>
        </w:rPr>
        <w:tab/>
        <w:t>:</w:t>
      </w:r>
      <w:r>
        <w:rPr>
          <w:rFonts w:ascii="Verdana" w:hAnsi="Verdana" w:cs="Times New Roman"/>
          <w:b/>
        </w:rPr>
        <w:tab/>
        <w:t>Tomcat</w:t>
      </w:r>
      <w:r w:rsidR="000C5495">
        <w:rPr>
          <w:rFonts w:ascii="Verdana" w:hAnsi="Verdana" w:cs="Times New Roman"/>
          <w:b/>
        </w:rPr>
        <w:t>,</w:t>
      </w:r>
      <w:r w:rsidR="00173C69">
        <w:rPr>
          <w:rFonts w:ascii="Verdana" w:hAnsi="Verdana" w:cs="Times New Roman"/>
          <w:b/>
        </w:rPr>
        <w:t xml:space="preserve"> </w:t>
      </w:r>
      <w:r w:rsidR="000C5495">
        <w:rPr>
          <w:rFonts w:ascii="Verdana" w:hAnsi="Verdana" w:cs="Times New Roman"/>
          <w:b/>
        </w:rPr>
        <w:t>JBoss</w:t>
      </w:r>
      <w:r w:rsidR="00D66DCE">
        <w:rPr>
          <w:rFonts w:ascii="Verdana" w:hAnsi="Verdana" w:cs="Times New Roman"/>
          <w:b/>
        </w:rPr>
        <w:t>, WebLogic</w:t>
      </w:r>
      <w:r w:rsidR="00E4609B">
        <w:rPr>
          <w:rFonts w:ascii="Verdana" w:hAnsi="Verdana" w:cs="Times New Roman"/>
          <w:b/>
        </w:rPr>
        <w:t>12c</w:t>
      </w:r>
      <w:r>
        <w:rPr>
          <w:rFonts w:ascii="Verdana" w:hAnsi="Verdana" w:cs="Times New Roman"/>
          <w:b/>
        </w:rPr>
        <w:t>.</w:t>
      </w:r>
    </w:p>
    <w:p w14:paraId="57D79194" w14:textId="77777777" w:rsidR="00CB2ADA" w:rsidRDefault="00CB2ADA">
      <w:pPr>
        <w:tabs>
          <w:tab w:val="left" w:pos="360"/>
        </w:tabs>
        <w:jc w:val="both"/>
        <w:rPr>
          <w:rFonts w:ascii="Verdana" w:hAnsi="Verdana" w:cs="Times New Roman"/>
          <w:b/>
        </w:rPr>
      </w:pPr>
      <w:r>
        <w:rPr>
          <w:rFonts w:ascii="Verdana" w:hAnsi="Verdana" w:cs="Times New Roman"/>
          <w:b/>
        </w:rPr>
        <w:tab/>
      </w:r>
    </w:p>
    <w:p w14:paraId="03F8ADB7" w14:textId="77777777" w:rsidR="00CB2ADA" w:rsidRDefault="00CB2ADA">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t>Data bases</w:t>
      </w:r>
      <w:r>
        <w:rPr>
          <w:rFonts w:ascii="Verdana" w:hAnsi="Verdana" w:cs="Times New Roman"/>
          <w:b/>
        </w:rPr>
        <w:tab/>
      </w:r>
      <w:r>
        <w:rPr>
          <w:rFonts w:ascii="Verdana" w:hAnsi="Verdana" w:cs="Times New Roman"/>
          <w:b/>
        </w:rPr>
        <w:tab/>
      </w:r>
      <w:r>
        <w:rPr>
          <w:rFonts w:ascii="Verdana" w:hAnsi="Verdana" w:cs="Times New Roman"/>
          <w:b/>
        </w:rPr>
        <w:tab/>
        <w:t>:</w:t>
      </w:r>
      <w:r>
        <w:rPr>
          <w:rFonts w:ascii="Verdana" w:hAnsi="Verdana" w:cs="Times New Roman"/>
          <w:b/>
        </w:rPr>
        <w:tab/>
        <w:t>Oracle,</w:t>
      </w:r>
      <w:r w:rsidR="00173C69">
        <w:rPr>
          <w:rFonts w:ascii="Verdana" w:hAnsi="Verdana" w:cs="Times New Roman"/>
          <w:b/>
        </w:rPr>
        <w:t xml:space="preserve"> </w:t>
      </w:r>
      <w:r w:rsidR="00F07D6B">
        <w:rPr>
          <w:rFonts w:ascii="Verdana" w:hAnsi="Verdana" w:cs="Times New Roman"/>
          <w:b/>
        </w:rPr>
        <w:t>MySQL</w:t>
      </w:r>
      <w:r w:rsidR="000C5495">
        <w:rPr>
          <w:rFonts w:ascii="Verdana" w:hAnsi="Verdana" w:cs="Times New Roman"/>
          <w:b/>
        </w:rPr>
        <w:t>,</w:t>
      </w:r>
      <w:r w:rsidR="00173C69">
        <w:rPr>
          <w:rFonts w:ascii="Verdana" w:hAnsi="Verdana" w:cs="Times New Roman"/>
          <w:b/>
        </w:rPr>
        <w:t xml:space="preserve"> </w:t>
      </w:r>
      <w:proofErr w:type="spellStart"/>
      <w:r w:rsidR="000C5495">
        <w:rPr>
          <w:rFonts w:ascii="Verdana" w:hAnsi="Verdana" w:cs="Times New Roman"/>
          <w:b/>
        </w:rPr>
        <w:t>Sql</w:t>
      </w:r>
      <w:proofErr w:type="spellEnd"/>
      <w:r w:rsidR="0068282C">
        <w:rPr>
          <w:rFonts w:ascii="Verdana" w:hAnsi="Verdana" w:cs="Times New Roman"/>
          <w:b/>
        </w:rPr>
        <w:t xml:space="preserve"> </w:t>
      </w:r>
      <w:r w:rsidR="000C5495">
        <w:rPr>
          <w:rFonts w:ascii="Verdana" w:hAnsi="Verdana" w:cs="Times New Roman"/>
          <w:b/>
        </w:rPr>
        <w:t>Server 2008</w:t>
      </w:r>
      <w:r>
        <w:rPr>
          <w:rFonts w:ascii="Verdana" w:hAnsi="Verdana" w:cs="Times New Roman"/>
          <w:b/>
        </w:rPr>
        <w:t>.</w:t>
      </w:r>
    </w:p>
    <w:p w14:paraId="762CFBE0" w14:textId="77777777" w:rsidR="00CB2ADA" w:rsidRDefault="00CB2ADA">
      <w:pPr>
        <w:tabs>
          <w:tab w:val="left" w:pos="360"/>
        </w:tabs>
        <w:jc w:val="both"/>
        <w:rPr>
          <w:rFonts w:ascii="Verdana" w:hAnsi="Verdana" w:cs="Times New Roman"/>
          <w:b/>
        </w:rPr>
      </w:pPr>
    </w:p>
    <w:p w14:paraId="761F9829" w14:textId="2A5FE461" w:rsidR="008F3544" w:rsidRDefault="00CB2ADA">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r>
      <w:r w:rsidR="008F3544">
        <w:rPr>
          <w:rFonts w:ascii="Verdana" w:hAnsi="Verdana" w:cs="Times New Roman"/>
          <w:b/>
        </w:rPr>
        <w:t>Operating System</w:t>
      </w:r>
      <w:r w:rsidR="008F3544">
        <w:rPr>
          <w:rFonts w:ascii="Verdana" w:hAnsi="Verdana" w:cs="Times New Roman"/>
          <w:b/>
        </w:rPr>
        <w:tab/>
      </w:r>
      <w:r w:rsidR="008F3544">
        <w:rPr>
          <w:rFonts w:ascii="Verdana" w:hAnsi="Verdana" w:cs="Times New Roman"/>
          <w:b/>
        </w:rPr>
        <w:tab/>
        <w:t>:</w:t>
      </w:r>
      <w:r w:rsidR="008F3544">
        <w:rPr>
          <w:rFonts w:ascii="Verdana" w:hAnsi="Verdana" w:cs="Times New Roman"/>
          <w:b/>
        </w:rPr>
        <w:tab/>
        <w:t>Windows</w:t>
      </w:r>
      <w:r w:rsidR="00C732C2">
        <w:rPr>
          <w:rFonts w:ascii="Verdana" w:hAnsi="Verdana" w:cs="Times New Roman"/>
          <w:b/>
        </w:rPr>
        <w:t>, MacOS</w:t>
      </w:r>
    </w:p>
    <w:p w14:paraId="351D5B00" w14:textId="77777777" w:rsidR="00BF34ED" w:rsidRDefault="00BF34ED">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r>
    </w:p>
    <w:p w14:paraId="4238DD73" w14:textId="77777777" w:rsidR="00BF34ED" w:rsidRDefault="00BF34ED">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t>Web Development</w:t>
      </w:r>
      <w:r>
        <w:rPr>
          <w:rFonts w:ascii="Verdana" w:hAnsi="Verdana" w:cs="Times New Roman"/>
          <w:b/>
        </w:rPr>
        <w:tab/>
      </w:r>
      <w:r>
        <w:rPr>
          <w:rFonts w:ascii="Verdana" w:hAnsi="Verdana" w:cs="Times New Roman"/>
          <w:b/>
        </w:rPr>
        <w:tab/>
        <w:t>:</w:t>
      </w:r>
      <w:r>
        <w:rPr>
          <w:rFonts w:ascii="Verdana" w:hAnsi="Verdana" w:cs="Times New Roman"/>
          <w:b/>
        </w:rPr>
        <w:tab/>
        <w:t>HTML,</w:t>
      </w:r>
      <w:r w:rsidR="0047441F">
        <w:rPr>
          <w:rFonts w:ascii="Verdana" w:hAnsi="Verdana" w:cs="Times New Roman"/>
          <w:b/>
        </w:rPr>
        <w:t xml:space="preserve"> CSS, XML.</w:t>
      </w:r>
    </w:p>
    <w:p w14:paraId="1A946570" w14:textId="77777777" w:rsidR="0047441F" w:rsidRDefault="0047441F">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r>
    </w:p>
    <w:p w14:paraId="4A04394D" w14:textId="5C0EEA48" w:rsidR="0047441F" w:rsidRDefault="0047441F">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t>Scripting Languages</w:t>
      </w:r>
      <w:r>
        <w:rPr>
          <w:rFonts w:ascii="Verdana" w:hAnsi="Verdana" w:cs="Times New Roman"/>
          <w:b/>
        </w:rPr>
        <w:tab/>
        <w:t>:</w:t>
      </w:r>
      <w:r>
        <w:rPr>
          <w:rFonts w:ascii="Verdana" w:hAnsi="Verdana" w:cs="Times New Roman"/>
          <w:b/>
        </w:rPr>
        <w:tab/>
        <w:t xml:space="preserve">Java Script, Ajax, </w:t>
      </w:r>
      <w:r w:rsidR="00A939BE">
        <w:rPr>
          <w:rFonts w:ascii="Verdana" w:hAnsi="Verdana" w:cs="Times New Roman"/>
          <w:b/>
        </w:rPr>
        <w:t>jQuery, bootstrap</w:t>
      </w:r>
      <w:r>
        <w:rPr>
          <w:rFonts w:ascii="Verdana" w:hAnsi="Verdana" w:cs="Times New Roman"/>
          <w:b/>
        </w:rPr>
        <w:t>.</w:t>
      </w:r>
    </w:p>
    <w:p w14:paraId="2C286E60" w14:textId="77777777" w:rsidR="00E678E4" w:rsidRDefault="00E678E4">
      <w:pPr>
        <w:tabs>
          <w:tab w:val="left" w:pos="360"/>
        </w:tabs>
        <w:jc w:val="both"/>
        <w:rPr>
          <w:rFonts w:ascii="Verdana" w:hAnsi="Verdana" w:cs="Times New Roman"/>
          <w:b/>
        </w:rPr>
      </w:pPr>
    </w:p>
    <w:p w14:paraId="17C1EEC2" w14:textId="724C53AB" w:rsidR="00E678E4" w:rsidRPr="00CB2ADA" w:rsidRDefault="00E678E4">
      <w:pPr>
        <w:tabs>
          <w:tab w:val="left" w:pos="360"/>
        </w:tabs>
        <w:jc w:val="both"/>
        <w:rPr>
          <w:rFonts w:ascii="Verdana" w:hAnsi="Verdana" w:cs="Times New Roman"/>
          <w:b/>
        </w:rPr>
      </w:pPr>
      <w:r>
        <w:rPr>
          <w:rFonts w:ascii="Verdana" w:hAnsi="Verdana" w:cs="Times New Roman"/>
          <w:b/>
        </w:rPr>
        <w:tab/>
      </w:r>
      <w:r>
        <w:rPr>
          <w:rFonts w:ascii="Verdana" w:hAnsi="Verdana" w:cs="Times New Roman"/>
          <w:b/>
        </w:rPr>
        <w:tab/>
        <w:t>Other</w:t>
      </w:r>
      <w:r>
        <w:rPr>
          <w:rFonts w:ascii="Verdana" w:hAnsi="Verdana" w:cs="Times New Roman"/>
          <w:b/>
        </w:rPr>
        <w:tab/>
      </w:r>
      <w:r>
        <w:rPr>
          <w:rFonts w:ascii="Verdana" w:hAnsi="Verdana" w:cs="Times New Roman"/>
          <w:b/>
        </w:rPr>
        <w:tab/>
      </w:r>
      <w:r>
        <w:rPr>
          <w:rFonts w:ascii="Verdana" w:hAnsi="Verdana" w:cs="Times New Roman"/>
          <w:b/>
        </w:rPr>
        <w:tab/>
      </w:r>
      <w:r>
        <w:rPr>
          <w:rFonts w:ascii="Verdana" w:hAnsi="Verdana" w:cs="Times New Roman"/>
          <w:b/>
        </w:rPr>
        <w:tab/>
        <w:t xml:space="preserve">:        </w:t>
      </w:r>
      <w:r w:rsidR="006F0B98">
        <w:rPr>
          <w:rFonts w:ascii="Verdana" w:hAnsi="Verdana" w:cs="Times New Roman"/>
          <w:b/>
        </w:rPr>
        <w:t xml:space="preserve"> </w:t>
      </w:r>
      <w:r>
        <w:rPr>
          <w:rFonts w:ascii="Verdana" w:hAnsi="Verdana" w:cs="Times New Roman"/>
          <w:b/>
        </w:rPr>
        <w:t>AWS</w:t>
      </w:r>
      <w:r w:rsidR="00603CC6">
        <w:rPr>
          <w:rFonts w:ascii="Verdana" w:hAnsi="Verdana" w:cs="Times New Roman"/>
          <w:b/>
        </w:rPr>
        <w:t>,</w:t>
      </w:r>
      <w:r w:rsidR="00A939BE">
        <w:rPr>
          <w:rFonts w:ascii="Verdana" w:hAnsi="Verdana" w:cs="Times New Roman"/>
          <w:b/>
        </w:rPr>
        <w:t xml:space="preserve"> </w:t>
      </w:r>
      <w:r w:rsidR="00603CC6">
        <w:rPr>
          <w:rFonts w:ascii="Verdana" w:hAnsi="Verdana" w:cs="Times New Roman"/>
          <w:b/>
        </w:rPr>
        <w:t>Angula</w:t>
      </w:r>
    </w:p>
    <w:p w14:paraId="1F1720FB" w14:textId="016F3FC9" w:rsidR="00F67C0D" w:rsidRDefault="00CC40AA">
      <w:pPr>
        <w:pStyle w:val="Heading6"/>
        <w:keepNext/>
        <w:rPr>
          <w:rFonts w:ascii="Verdana" w:hAnsi="Verdana" w:cs="Times New Roman"/>
          <w:smallCaps/>
          <w:sz w:val="20"/>
          <w:szCs w:val="20"/>
          <w:u w:val="single"/>
        </w:rPr>
      </w:pPr>
      <w:r w:rsidRPr="0083503F">
        <w:rPr>
          <w:rFonts w:ascii="Verdana" w:hAnsi="Verdana" w:cs="Times New Roman"/>
          <w:smallCaps/>
          <w:sz w:val="20"/>
          <w:szCs w:val="20"/>
          <w:u w:val="single"/>
        </w:rPr>
        <w:lastRenderedPageBreak/>
        <w:t>P</w:t>
      </w:r>
      <w:r w:rsidR="006B21BB" w:rsidRPr="0083503F">
        <w:rPr>
          <w:rFonts w:ascii="Verdana" w:hAnsi="Verdana" w:cs="Times New Roman"/>
          <w:smallCaps/>
          <w:sz w:val="20"/>
          <w:szCs w:val="20"/>
          <w:u w:val="single"/>
        </w:rPr>
        <w:t>r</w:t>
      </w:r>
      <w:r w:rsidRPr="0083503F">
        <w:rPr>
          <w:rFonts w:ascii="Verdana" w:hAnsi="Verdana" w:cs="Times New Roman"/>
          <w:smallCaps/>
          <w:sz w:val="20"/>
          <w:szCs w:val="20"/>
          <w:u w:val="single"/>
        </w:rPr>
        <w:t>ojects:</w:t>
      </w:r>
    </w:p>
    <w:p w14:paraId="23EEB99E" w14:textId="2DAFCB80" w:rsidR="00F05E7F" w:rsidRDefault="00876D89" w:rsidP="00F05E7F">
      <w:pPr>
        <w:rPr>
          <w:rFonts w:ascii="Verdana" w:hAnsi="Verdana"/>
        </w:rPr>
      </w:pPr>
      <w:r w:rsidRPr="00603CC6">
        <w:rPr>
          <w:rFonts w:ascii="Verdana" w:hAnsi="Verdana"/>
        </w:rPr>
        <w:t xml:space="preserve">Project: </w:t>
      </w:r>
      <w:r w:rsidR="00D06E9E">
        <w:rPr>
          <w:rFonts w:ascii="Verdana" w:hAnsi="Verdana"/>
        </w:rPr>
        <w:t>Hackathon (POC)</w:t>
      </w:r>
    </w:p>
    <w:p w14:paraId="574D3E99" w14:textId="182E4694" w:rsidR="00876D89" w:rsidRDefault="00876D89" w:rsidP="00F05E7F">
      <w:pPr>
        <w:rPr>
          <w:rFonts w:ascii="Verdana" w:hAnsi="Verdana"/>
        </w:rPr>
      </w:pPr>
      <w:r>
        <w:rPr>
          <w:rFonts w:ascii="Verdana" w:hAnsi="Verdana"/>
        </w:rPr>
        <w:t>Role: Full Stack Developer</w:t>
      </w:r>
    </w:p>
    <w:p w14:paraId="42564A12" w14:textId="69394153" w:rsidR="008A0B5E" w:rsidRDefault="008A0B5E" w:rsidP="00F05E7F">
      <w:pPr>
        <w:rPr>
          <w:rFonts w:ascii="Verdana" w:hAnsi="Verdana"/>
        </w:rPr>
      </w:pPr>
      <w:proofErr w:type="gramStart"/>
      <w:r>
        <w:rPr>
          <w:rFonts w:ascii="Verdana" w:hAnsi="Verdana"/>
        </w:rPr>
        <w:t>Client :</w:t>
      </w:r>
      <w:proofErr w:type="gramEnd"/>
      <w:r>
        <w:rPr>
          <w:rFonts w:ascii="Verdana" w:hAnsi="Verdana"/>
        </w:rPr>
        <w:t xml:space="preserve"> </w:t>
      </w:r>
      <w:r w:rsidR="00D06E9E">
        <w:rPr>
          <w:rFonts w:ascii="Verdana" w:hAnsi="Verdana"/>
        </w:rPr>
        <w:t>KBC Bank</w:t>
      </w:r>
      <w:r w:rsidR="00D963E3">
        <w:rPr>
          <w:rFonts w:ascii="Verdana" w:hAnsi="Verdana"/>
        </w:rPr>
        <w:t xml:space="preserve"> (Aug 2022 – Feb 2024)</w:t>
      </w:r>
    </w:p>
    <w:p w14:paraId="791ADAAC" w14:textId="77777777" w:rsidR="00876D89" w:rsidRDefault="00876D89" w:rsidP="00876D89">
      <w:pPr>
        <w:rPr>
          <w:rFonts w:ascii="Verdana" w:hAnsi="Verdana"/>
        </w:rPr>
      </w:pPr>
    </w:p>
    <w:p w14:paraId="1643E92E" w14:textId="77777777" w:rsidR="00876D89" w:rsidRDefault="00876D89" w:rsidP="00876D89">
      <w:pPr>
        <w:rPr>
          <w:rFonts w:ascii="Verdana" w:hAnsi="Verdana"/>
        </w:rPr>
      </w:pPr>
      <w:r w:rsidRPr="00603CC6">
        <w:rPr>
          <w:rFonts w:ascii="Verdana" w:hAnsi="Verdana" w:cs="Garamond"/>
          <w:b/>
        </w:rPr>
        <w:t>Responsibilities</w:t>
      </w:r>
      <w:r w:rsidRPr="00603CC6">
        <w:rPr>
          <w:rFonts w:ascii="Verdana" w:hAnsi="Verdana"/>
        </w:rPr>
        <w:t>:</w:t>
      </w:r>
    </w:p>
    <w:p w14:paraId="0206B930" w14:textId="77777777" w:rsidR="00D06E9E" w:rsidRPr="00D06E9E" w:rsidRDefault="00D06E9E" w:rsidP="00D06E9E">
      <w:pPr>
        <w:numPr>
          <w:ilvl w:val="0"/>
          <w:numId w:val="22"/>
        </w:numPr>
        <w:rPr>
          <w:rFonts w:ascii="Verdana" w:eastAsia="Georgia" w:hAnsi="Verdana" w:cs="Garamond"/>
        </w:rPr>
      </w:pPr>
      <w:r w:rsidRPr="00D06E9E">
        <w:rPr>
          <w:rFonts w:ascii="Verdana" w:eastAsia="Georgia" w:hAnsi="Verdana" w:cs="Garamond"/>
        </w:rPr>
        <w:t>Engaged in an intensive training program focused on Full Stack Development.</w:t>
      </w:r>
    </w:p>
    <w:p w14:paraId="56FB0B3A" w14:textId="77777777" w:rsidR="00D06E9E" w:rsidRPr="00D06E9E" w:rsidRDefault="00D06E9E" w:rsidP="00D06E9E">
      <w:pPr>
        <w:numPr>
          <w:ilvl w:val="0"/>
          <w:numId w:val="22"/>
        </w:numPr>
        <w:rPr>
          <w:rFonts w:ascii="Verdana" w:eastAsia="Georgia" w:hAnsi="Verdana" w:cs="Garamond"/>
        </w:rPr>
      </w:pPr>
      <w:r w:rsidRPr="00D06E9E">
        <w:rPr>
          <w:rFonts w:ascii="Verdana" w:eastAsia="Georgia" w:hAnsi="Verdana" w:cs="Garamond"/>
        </w:rPr>
        <w:t>Actively pursued self-initiated projects to apply theoretical knowledge, resulting in practical experience in Java, Spring Framework, Angular, MySQL.</w:t>
      </w:r>
    </w:p>
    <w:p w14:paraId="77EA9107" w14:textId="77777777" w:rsidR="00D06E9E" w:rsidRPr="00D06E9E" w:rsidRDefault="00D06E9E" w:rsidP="00D06E9E">
      <w:pPr>
        <w:numPr>
          <w:ilvl w:val="0"/>
          <w:numId w:val="22"/>
        </w:numPr>
        <w:rPr>
          <w:rFonts w:ascii="Verdana" w:eastAsia="Georgia" w:hAnsi="Verdana" w:cs="Garamond"/>
        </w:rPr>
      </w:pPr>
      <w:r w:rsidRPr="00D06E9E">
        <w:rPr>
          <w:rFonts w:ascii="Verdana" w:eastAsia="Georgia" w:hAnsi="Verdana" w:cs="Garamond"/>
        </w:rPr>
        <w:t xml:space="preserve">Contributed to a POC (Proof of Concept) focused on a dynamic property search application, leading the Frontend development using Angular. Contributed on the backend using Java, </w:t>
      </w:r>
      <w:proofErr w:type="spellStart"/>
      <w:r w:rsidRPr="00D06E9E">
        <w:rPr>
          <w:rFonts w:ascii="Verdana" w:eastAsia="Georgia" w:hAnsi="Verdana" w:cs="Garamond"/>
        </w:rPr>
        <w:t>SpringBoot</w:t>
      </w:r>
      <w:proofErr w:type="spellEnd"/>
      <w:r w:rsidRPr="00D06E9E">
        <w:rPr>
          <w:rFonts w:ascii="Verdana" w:eastAsia="Georgia" w:hAnsi="Verdana" w:cs="Garamond"/>
        </w:rPr>
        <w:t>, and PostgreSQL with POSTGIS extension for location-based queries.</w:t>
      </w:r>
    </w:p>
    <w:p w14:paraId="7CCAAC08" w14:textId="77777777" w:rsidR="00D06E9E" w:rsidRPr="00D06E9E" w:rsidRDefault="00D06E9E" w:rsidP="00D06E9E">
      <w:pPr>
        <w:numPr>
          <w:ilvl w:val="0"/>
          <w:numId w:val="22"/>
        </w:numPr>
        <w:rPr>
          <w:rFonts w:ascii="Verdana" w:eastAsia="Georgia" w:hAnsi="Verdana" w:cs="Garamond"/>
        </w:rPr>
      </w:pPr>
      <w:r w:rsidRPr="00D06E9E">
        <w:rPr>
          <w:rFonts w:ascii="Verdana" w:eastAsia="Georgia" w:hAnsi="Verdana" w:cs="Garamond"/>
        </w:rPr>
        <w:t>Worked on a full stack project to develop an ecommerce platform where sellers can sell their products and buyers can place orders for those items, implemented various functionalities like search products, add to cart.</w:t>
      </w:r>
    </w:p>
    <w:p w14:paraId="31A80242" w14:textId="77777777" w:rsidR="00876D89" w:rsidRPr="00603CC6" w:rsidRDefault="00876D89" w:rsidP="00876D89">
      <w:pPr>
        <w:rPr>
          <w:rFonts w:ascii="Verdana" w:hAnsi="Verdana"/>
        </w:rPr>
      </w:pPr>
    </w:p>
    <w:p w14:paraId="6524424A" w14:textId="57F02711" w:rsidR="0098273A" w:rsidRDefault="00876D89" w:rsidP="00603CC6">
      <w:pPr>
        <w:rPr>
          <w:rFonts w:ascii="Verdana" w:hAnsi="Verdana"/>
        </w:rPr>
      </w:pPr>
      <w:r w:rsidRPr="00603CC6">
        <w:rPr>
          <w:rFonts w:ascii="Verdana" w:hAnsi="Verdana" w:cs="Garamond"/>
          <w:b/>
        </w:rPr>
        <w:t>Environment</w:t>
      </w:r>
      <w:r w:rsidRPr="00603CC6">
        <w:rPr>
          <w:rFonts w:ascii="Verdana" w:hAnsi="Verdana"/>
        </w:rPr>
        <w:t>:</w:t>
      </w:r>
      <w:r>
        <w:rPr>
          <w:rFonts w:ascii="Verdana" w:hAnsi="Verdana"/>
        </w:rPr>
        <w:t xml:space="preserve"> Spring Boot,</w:t>
      </w:r>
      <w:r w:rsidR="00C67976">
        <w:rPr>
          <w:rFonts w:ascii="Verdana" w:hAnsi="Verdana"/>
        </w:rPr>
        <w:t xml:space="preserve"> Spring JPA</w:t>
      </w:r>
      <w:r>
        <w:rPr>
          <w:rFonts w:ascii="Verdana" w:hAnsi="Verdana"/>
        </w:rPr>
        <w:t>,</w:t>
      </w:r>
      <w:r w:rsidR="00C67976">
        <w:rPr>
          <w:rFonts w:ascii="Verdana" w:hAnsi="Verdana"/>
        </w:rPr>
        <w:t xml:space="preserve"> </w:t>
      </w:r>
      <w:proofErr w:type="spellStart"/>
      <w:r>
        <w:rPr>
          <w:rFonts w:ascii="Verdana" w:hAnsi="Verdana"/>
        </w:rPr>
        <w:t>mySql</w:t>
      </w:r>
      <w:proofErr w:type="spellEnd"/>
      <w:r>
        <w:rPr>
          <w:rFonts w:ascii="Verdana" w:hAnsi="Verdana"/>
        </w:rPr>
        <w:t>,</w:t>
      </w:r>
      <w:r w:rsidR="00C67976">
        <w:rPr>
          <w:rFonts w:ascii="Verdana" w:hAnsi="Verdana"/>
        </w:rPr>
        <w:t xml:space="preserve"> </w:t>
      </w:r>
      <w:proofErr w:type="gramStart"/>
      <w:r>
        <w:rPr>
          <w:rFonts w:ascii="Verdana" w:hAnsi="Verdana"/>
        </w:rPr>
        <w:t>Spring</w:t>
      </w:r>
      <w:r w:rsidR="00D06E9E">
        <w:rPr>
          <w:rFonts w:ascii="Verdana" w:hAnsi="Verdana"/>
        </w:rPr>
        <w:t xml:space="preserve"> </w:t>
      </w:r>
      <w:r>
        <w:rPr>
          <w:rFonts w:ascii="Verdana" w:hAnsi="Verdana"/>
        </w:rPr>
        <w:t>,</w:t>
      </w:r>
      <w:r w:rsidRPr="00603CC6">
        <w:rPr>
          <w:rFonts w:ascii="Verdana" w:hAnsi="Verdana"/>
        </w:rPr>
        <w:t>HTML</w:t>
      </w:r>
      <w:proofErr w:type="gramEnd"/>
      <w:r w:rsidRPr="00603CC6">
        <w:rPr>
          <w:rFonts w:ascii="Verdana" w:hAnsi="Verdana"/>
        </w:rPr>
        <w:t>/HTML5, CSS3, JavaScript, NPM, JSON, Angular 8, Bootstrap 4 Framework,</w:t>
      </w:r>
      <w:r w:rsidR="00D06E9E">
        <w:rPr>
          <w:rFonts w:ascii="Verdana" w:hAnsi="Verdana"/>
        </w:rPr>
        <w:t xml:space="preserve"> </w:t>
      </w:r>
      <w:r w:rsidRPr="00603CC6">
        <w:rPr>
          <w:rFonts w:ascii="Verdana" w:hAnsi="Verdana"/>
        </w:rPr>
        <w:t>Angular CLI, Angular Material.</w:t>
      </w:r>
    </w:p>
    <w:p w14:paraId="70D6FCE5" w14:textId="77777777" w:rsidR="0098273A" w:rsidRDefault="0098273A" w:rsidP="00603CC6">
      <w:pPr>
        <w:rPr>
          <w:rFonts w:ascii="Verdana" w:hAnsi="Verdana"/>
        </w:rPr>
      </w:pPr>
    </w:p>
    <w:p w14:paraId="56F09470" w14:textId="77777777" w:rsidR="0098273A" w:rsidRDefault="0098273A" w:rsidP="00603CC6">
      <w:pPr>
        <w:rPr>
          <w:rFonts w:ascii="Verdana" w:hAnsi="Verdana"/>
        </w:rPr>
      </w:pPr>
    </w:p>
    <w:p w14:paraId="2A692B91" w14:textId="77777777" w:rsidR="0098273A" w:rsidRDefault="0098273A" w:rsidP="00603CC6">
      <w:pPr>
        <w:rPr>
          <w:rFonts w:ascii="Verdana" w:hAnsi="Verdana"/>
        </w:rPr>
      </w:pPr>
    </w:p>
    <w:p w14:paraId="1F561C7D" w14:textId="77777777" w:rsidR="0098273A" w:rsidRDefault="0098273A" w:rsidP="00603CC6">
      <w:pPr>
        <w:rPr>
          <w:rFonts w:ascii="Verdana" w:hAnsi="Verdana"/>
        </w:rPr>
      </w:pPr>
    </w:p>
    <w:p w14:paraId="346063AB" w14:textId="77777777" w:rsidR="0098273A" w:rsidRDefault="0098273A" w:rsidP="00603CC6">
      <w:pPr>
        <w:rPr>
          <w:rFonts w:ascii="Verdana" w:hAnsi="Verdana"/>
        </w:rPr>
      </w:pPr>
    </w:p>
    <w:p w14:paraId="5FDF7785" w14:textId="57571C4C" w:rsidR="0089150B" w:rsidRDefault="0089150B" w:rsidP="0089150B">
      <w:pPr>
        <w:jc w:val="both"/>
        <w:rPr>
          <w:rFonts w:ascii="Verdana" w:hAnsi="Verdana" w:cs="Times New Roman"/>
          <w:bCs/>
        </w:rPr>
      </w:pPr>
      <w:r w:rsidRPr="0089150B">
        <w:rPr>
          <w:rFonts w:ascii="Verdana" w:hAnsi="Verdana" w:cs="Times New Roman"/>
          <w:b/>
          <w:bCs/>
        </w:rPr>
        <w:t>INTERNSHIP</w:t>
      </w:r>
      <w:r w:rsidRPr="0089150B">
        <w:rPr>
          <w:rFonts w:ascii="Verdana" w:hAnsi="Verdana" w:cs="Times New Roman"/>
          <w:bCs/>
        </w:rPr>
        <w:br/>
      </w:r>
      <w:r w:rsidRPr="0089150B">
        <w:rPr>
          <w:rFonts w:ascii="Verdana" w:hAnsi="Verdana" w:cs="Times New Roman"/>
          <w:b/>
          <w:bCs/>
        </w:rPr>
        <w:t>Cognizant</w:t>
      </w:r>
      <w:r w:rsidRPr="0089150B">
        <w:rPr>
          <w:rFonts w:ascii="Verdana" w:hAnsi="Verdana" w:cs="Times New Roman"/>
          <w:bCs/>
        </w:rPr>
        <w:br/>
      </w:r>
      <w:r w:rsidRPr="0089150B">
        <w:rPr>
          <w:rFonts w:ascii="Verdana" w:hAnsi="Verdana" w:cs="Times New Roman"/>
          <w:b/>
          <w:i/>
          <w:iCs/>
        </w:rPr>
        <w:t>Claims</w:t>
      </w:r>
      <w:r w:rsidRPr="0089150B">
        <w:rPr>
          <w:rFonts w:ascii="Verdana" w:hAnsi="Verdana" w:cs="Times New Roman"/>
          <w:b/>
          <w:i/>
          <w:iCs/>
        </w:rPr>
        <w:t xml:space="preserve"> Management System</w:t>
      </w:r>
      <w:r w:rsidRPr="0089150B">
        <w:rPr>
          <w:rFonts w:ascii="Verdana" w:hAnsi="Verdana" w:cs="Times New Roman"/>
          <w:bCs/>
        </w:rPr>
        <w:t xml:space="preserve"> </w:t>
      </w:r>
      <w:r>
        <w:rPr>
          <w:rFonts w:ascii="Verdana" w:hAnsi="Verdana" w:cs="Times New Roman"/>
          <w:bCs/>
        </w:rPr>
        <w:t xml:space="preserve">                January </w:t>
      </w:r>
      <w:r w:rsidRPr="0089150B">
        <w:rPr>
          <w:rFonts w:ascii="Verdana" w:hAnsi="Verdana" w:cs="Times New Roman"/>
          <w:bCs/>
        </w:rPr>
        <w:t>2022 - June 2022</w:t>
      </w:r>
    </w:p>
    <w:p w14:paraId="53E5A89F" w14:textId="77777777" w:rsidR="0089150B" w:rsidRDefault="0089150B" w:rsidP="0089150B">
      <w:pPr>
        <w:jc w:val="both"/>
        <w:rPr>
          <w:rFonts w:ascii="Verdana" w:hAnsi="Verdana" w:cs="Times New Roman"/>
          <w:bCs/>
        </w:rPr>
      </w:pPr>
    </w:p>
    <w:p w14:paraId="2C7AF242" w14:textId="77777777" w:rsidR="0089150B" w:rsidRPr="0089150B" w:rsidRDefault="0089150B" w:rsidP="0089150B">
      <w:pPr>
        <w:jc w:val="both"/>
        <w:rPr>
          <w:rFonts w:ascii="Verdana" w:hAnsi="Verdana" w:cs="Times New Roman"/>
          <w:bCs/>
        </w:rPr>
      </w:pPr>
    </w:p>
    <w:p w14:paraId="1AF91B49" w14:textId="77777777" w:rsidR="0089150B" w:rsidRPr="0089150B" w:rsidRDefault="0089150B" w:rsidP="0089150B">
      <w:pPr>
        <w:numPr>
          <w:ilvl w:val="0"/>
          <w:numId w:val="23"/>
        </w:numPr>
        <w:jc w:val="both"/>
        <w:rPr>
          <w:rFonts w:ascii="Verdana" w:hAnsi="Verdana" w:cs="Times New Roman"/>
          <w:bCs/>
        </w:rPr>
      </w:pPr>
      <w:r w:rsidRPr="0089150B">
        <w:rPr>
          <w:rFonts w:ascii="Verdana" w:hAnsi="Verdana" w:cs="Times New Roman"/>
          <w:bCs/>
        </w:rPr>
        <w:t>Developed a claim management system for Health Care to improve the performance of the claiming process by letting customers apply, view status, and submit claims.</w:t>
      </w:r>
    </w:p>
    <w:p w14:paraId="61987D8F" w14:textId="77777777" w:rsidR="0089150B" w:rsidRPr="0089150B" w:rsidRDefault="0089150B" w:rsidP="0089150B">
      <w:pPr>
        <w:numPr>
          <w:ilvl w:val="0"/>
          <w:numId w:val="23"/>
        </w:numPr>
        <w:jc w:val="both"/>
        <w:rPr>
          <w:rFonts w:ascii="Verdana" w:hAnsi="Verdana" w:cs="Times New Roman"/>
          <w:bCs/>
        </w:rPr>
      </w:pPr>
      <w:r w:rsidRPr="0089150B">
        <w:rPr>
          <w:rFonts w:ascii="Verdana" w:hAnsi="Verdana" w:cs="Times New Roman"/>
          <w:bCs/>
        </w:rPr>
        <w:t>Developed this application with a team and was responsible for developing a few of the components in the Frontend using Angular.</w:t>
      </w:r>
    </w:p>
    <w:p w14:paraId="1476D651" w14:textId="77777777" w:rsidR="008F47CD" w:rsidRDefault="008F47CD" w:rsidP="000C5495">
      <w:pPr>
        <w:jc w:val="both"/>
        <w:rPr>
          <w:rFonts w:ascii="Verdana" w:hAnsi="Verdana" w:cs="Times New Roman"/>
          <w:bCs/>
        </w:rPr>
      </w:pPr>
    </w:p>
    <w:sectPr w:rsidR="008F47CD">
      <w:footerReference w:type="default" r:id="rId8"/>
      <w:footnotePr>
        <w:pos w:val="sectEnd"/>
      </w:footnotePr>
      <w:endnotePr>
        <w:numFmt w:val="decimal"/>
        <w:numStart w:val="0"/>
      </w:endnotePr>
      <w:pgSz w:w="12240" w:h="15840"/>
      <w:pgMar w:top="810" w:right="1800" w:bottom="45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E2C4D" w14:textId="77777777" w:rsidR="006B4FF1" w:rsidRDefault="006B4FF1">
      <w:r>
        <w:separator/>
      </w:r>
    </w:p>
  </w:endnote>
  <w:endnote w:type="continuationSeparator" w:id="0">
    <w:p w14:paraId="3861EF2A" w14:textId="77777777" w:rsidR="006B4FF1" w:rsidRDefault="006B4FF1">
      <w:r>
        <w:continuationSeparator/>
      </w:r>
    </w:p>
  </w:endnote>
  <w:endnote w:type="continuationNotice" w:id="1">
    <w:p w14:paraId="2AC0F56E" w14:textId="77777777" w:rsidR="006B4FF1" w:rsidRDefault="006B4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34903" w14:textId="2C4555B9" w:rsidR="005D1C30" w:rsidRPr="0006214C" w:rsidRDefault="0006214C" w:rsidP="0006214C">
    <w:pPr>
      <w:pStyle w:val="Footer"/>
    </w:pPr>
    <w:r w:rsidRPr="00245789">
      <w:rPr>
        <w:noProof/>
      </w:rPr>
      <w:drawing>
        <wp:inline distT="0" distB="0" distL="0" distR="0" wp14:anchorId="7AF66163" wp14:editId="5903023B">
          <wp:extent cx="843378" cy="179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4603" cy="2138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B198B" w14:textId="77777777" w:rsidR="006B4FF1" w:rsidRDefault="006B4FF1">
      <w:r>
        <w:separator/>
      </w:r>
    </w:p>
  </w:footnote>
  <w:footnote w:type="continuationSeparator" w:id="0">
    <w:p w14:paraId="412F3096" w14:textId="77777777" w:rsidR="006B4FF1" w:rsidRDefault="006B4FF1">
      <w:r>
        <w:continuationSeparator/>
      </w:r>
    </w:p>
  </w:footnote>
  <w:footnote w:type="continuationNotice" w:id="1">
    <w:p w14:paraId="0A0EE09D" w14:textId="77777777" w:rsidR="006B4FF1" w:rsidRDefault="006B4F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8"/>
    <w:multiLevelType w:val="singleLevel"/>
    <w:tmpl w:val="00000008"/>
    <w:name w:val="WW8Num16"/>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Wingdings" w:hAnsi="Wingdings"/>
      </w:rPr>
    </w:lvl>
  </w:abstractNum>
  <w:abstractNum w:abstractNumId="4" w15:restartNumberingAfterBreak="0">
    <w:nsid w:val="0000000D"/>
    <w:multiLevelType w:val="singleLevel"/>
    <w:tmpl w:val="0000000D"/>
    <w:name w:val="WW8Num22"/>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631246A"/>
    <w:multiLevelType w:val="hybridMultilevel"/>
    <w:tmpl w:val="FDBE043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0D1B7959"/>
    <w:multiLevelType w:val="multilevel"/>
    <w:tmpl w:val="15C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A494E"/>
    <w:multiLevelType w:val="multilevel"/>
    <w:tmpl w:val="168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25BEF"/>
    <w:multiLevelType w:val="hybridMultilevel"/>
    <w:tmpl w:val="948670EE"/>
    <w:lvl w:ilvl="0" w:tplc="04090001">
      <w:start w:val="1"/>
      <w:numFmt w:val="bullet"/>
      <w:lvlText w:val=""/>
      <w:lvlJc w:val="left"/>
      <w:pPr>
        <w:ind w:left="3960" w:hanging="360"/>
      </w:pPr>
      <w:rPr>
        <w:rFonts w:ascii="Symbol" w:hAnsi="Symbol" w:cs="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cs="Wingdings" w:hint="default"/>
      </w:rPr>
    </w:lvl>
    <w:lvl w:ilvl="3" w:tplc="04090001">
      <w:start w:val="1"/>
      <w:numFmt w:val="bullet"/>
      <w:lvlText w:val=""/>
      <w:lvlJc w:val="left"/>
      <w:pPr>
        <w:ind w:left="6120" w:hanging="360"/>
      </w:pPr>
      <w:rPr>
        <w:rFonts w:ascii="Symbol" w:hAnsi="Symbol" w:cs="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cs="Wingdings" w:hint="default"/>
      </w:rPr>
    </w:lvl>
    <w:lvl w:ilvl="6" w:tplc="04090001">
      <w:start w:val="1"/>
      <w:numFmt w:val="bullet"/>
      <w:lvlText w:val=""/>
      <w:lvlJc w:val="left"/>
      <w:pPr>
        <w:ind w:left="8280" w:hanging="360"/>
      </w:pPr>
      <w:rPr>
        <w:rFonts w:ascii="Symbol" w:hAnsi="Symbol" w:cs="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cs="Wingdings" w:hint="default"/>
      </w:rPr>
    </w:lvl>
  </w:abstractNum>
  <w:abstractNum w:abstractNumId="9" w15:restartNumberingAfterBreak="0">
    <w:nsid w:val="18094166"/>
    <w:multiLevelType w:val="hybridMultilevel"/>
    <w:tmpl w:val="5E4E4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411BE"/>
    <w:multiLevelType w:val="multilevel"/>
    <w:tmpl w:val="B3C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37A36"/>
    <w:multiLevelType w:val="hybridMultilevel"/>
    <w:tmpl w:val="63DA2056"/>
    <w:lvl w:ilvl="0" w:tplc="0409000B">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cs="Wingdings" w:hint="default"/>
      </w:rPr>
    </w:lvl>
    <w:lvl w:ilvl="3" w:tplc="04090001">
      <w:start w:val="1"/>
      <w:numFmt w:val="bullet"/>
      <w:lvlText w:val=""/>
      <w:lvlJc w:val="left"/>
      <w:pPr>
        <w:ind w:left="6120" w:hanging="360"/>
      </w:pPr>
      <w:rPr>
        <w:rFonts w:ascii="Symbol" w:hAnsi="Symbol" w:cs="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cs="Wingdings" w:hint="default"/>
      </w:rPr>
    </w:lvl>
    <w:lvl w:ilvl="6" w:tplc="04090001">
      <w:start w:val="1"/>
      <w:numFmt w:val="bullet"/>
      <w:lvlText w:val=""/>
      <w:lvlJc w:val="left"/>
      <w:pPr>
        <w:ind w:left="8280" w:hanging="360"/>
      </w:pPr>
      <w:rPr>
        <w:rFonts w:ascii="Symbol" w:hAnsi="Symbol" w:cs="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cs="Wingdings" w:hint="default"/>
      </w:rPr>
    </w:lvl>
  </w:abstractNum>
  <w:abstractNum w:abstractNumId="12" w15:restartNumberingAfterBreak="0">
    <w:nsid w:val="276F7DDC"/>
    <w:multiLevelType w:val="hybridMultilevel"/>
    <w:tmpl w:val="68B68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B34F2"/>
    <w:multiLevelType w:val="hybridMultilevel"/>
    <w:tmpl w:val="D166F534"/>
    <w:lvl w:ilvl="0" w:tplc="4C1420E0">
      <w:start w:val="1"/>
      <w:numFmt w:val="bullet"/>
      <w:pStyle w:val="BodyText2Verdana"/>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F4979"/>
    <w:multiLevelType w:val="multilevel"/>
    <w:tmpl w:val="EFF8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F7DFE"/>
    <w:multiLevelType w:val="hybridMultilevel"/>
    <w:tmpl w:val="8D043A50"/>
    <w:lvl w:ilvl="0" w:tplc="0B7C15B8">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E55AC3"/>
    <w:multiLevelType w:val="hybridMultilevel"/>
    <w:tmpl w:val="2430A89A"/>
    <w:lvl w:ilvl="0" w:tplc="04090001">
      <w:start w:val="1"/>
      <w:numFmt w:val="bullet"/>
      <w:pStyle w:val="List2"/>
      <w:lvlText w:val=""/>
      <w:lvlJc w:val="left"/>
      <w:pPr>
        <w:tabs>
          <w:tab w:val="num" w:pos="360"/>
        </w:tabs>
        <w:ind w:left="36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FC4988"/>
    <w:multiLevelType w:val="hybridMultilevel"/>
    <w:tmpl w:val="72E08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024A6"/>
    <w:multiLevelType w:val="hybridMultilevel"/>
    <w:tmpl w:val="388236A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4C650AF8"/>
    <w:multiLevelType w:val="hybridMultilevel"/>
    <w:tmpl w:val="0D9EB5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654ED9"/>
    <w:multiLevelType w:val="hybridMultilevel"/>
    <w:tmpl w:val="46300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17653"/>
    <w:multiLevelType w:val="hybridMultilevel"/>
    <w:tmpl w:val="494EA3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A93901"/>
    <w:multiLevelType w:val="hybridMultilevel"/>
    <w:tmpl w:val="5808A310"/>
    <w:lvl w:ilvl="0" w:tplc="0409000B">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cs="Wingdings" w:hint="default"/>
      </w:rPr>
    </w:lvl>
    <w:lvl w:ilvl="3" w:tplc="04090001">
      <w:start w:val="1"/>
      <w:numFmt w:val="bullet"/>
      <w:lvlText w:val=""/>
      <w:lvlJc w:val="left"/>
      <w:pPr>
        <w:ind w:left="6120" w:hanging="360"/>
      </w:pPr>
      <w:rPr>
        <w:rFonts w:ascii="Symbol" w:hAnsi="Symbol" w:cs="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cs="Wingdings" w:hint="default"/>
      </w:rPr>
    </w:lvl>
    <w:lvl w:ilvl="6" w:tplc="04090001">
      <w:start w:val="1"/>
      <w:numFmt w:val="bullet"/>
      <w:lvlText w:val=""/>
      <w:lvlJc w:val="left"/>
      <w:pPr>
        <w:ind w:left="8280" w:hanging="360"/>
      </w:pPr>
      <w:rPr>
        <w:rFonts w:ascii="Symbol" w:hAnsi="Symbol" w:cs="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cs="Wingdings" w:hint="default"/>
      </w:rPr>
    </w:lvl>
  </w:abstractNum>
  <w:abstractNum w:abstractNumId="23" w15:restartNumberingAfterBreak="0">
    <w:nsid w:val="617471EC"/>
    <w:multiLevelType w:val="hybridMultilevel"/>
    <w:tmpl w:val="679A0CAE"/>
    <w:lvl w:ilvl="0" w:tplc="0409000B">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cs="Wingdings" w:hint="default"/>
      </w:rPr>
    </w:lvl>
    <w:lvl w:ilvl="3" w:tplc="04090001">
      <w:start w:val="1"/>
      <w:numFmt w:val="bullet"/>
      <w:lvlText w:val=""/>
      <w:lvlJc w:val="left"/>
      <w:pPr>
        <w:ind w:left="6120" w:hanging="360"/>
      </w:pPr>
      <w:rPr>
        <w:rFonts w:ascii="Symbol" w:hAnsi="Symbol" w:cs="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cs="Wingdings" w:hint="default"/>
      </w:rPr>
    </w:lvl>
    <w:lvl w:ilvl="6" w:tplc="04090001">
      <w:start w:val="1"/>
      <w:numFmt w:val="bullet"/>
      <w:lvlText w:val=""/>
      <w:lvlJc w:val="left"/>
      <w:pPr>
        <w:ind w:left="8280" w:hanging="360"/>
      </w:pPr>
      <w:rPr>
        <w:rFonts w:ascii="Symbol" w:hAnsi="Symbol" w:cs="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cs="Wingdings" w:hint="default"/>
      </w:rPr>
    </w:lvl>
  </w:abstractNum>
  <w:abstractNum w:abstractNumId="24" w15:restartNumberingAfterBreak="0">
    <w:nsid w:val="63DB1F4C"/>
    <w:multiLevelType w:val="hybridMultilevel"/>
    <w:tmpl w:val="AF2817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B75600"/>
    <w:multiLevelType w:val="singleLevel"/>
    <w:tmpl w:val="F9003BB8"/>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15:restartNumberingAfterBreak="0">
    <w:nsid w:val="72817E7A"/>
    <w:multiLevelType w:val="hybridMultilevel"/>
    <w:tmpl w:val="AC48B84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15:restartNumberingAfterBreak="0">
    <w:nsid w:val="77622CFE"/>
    <w:multiLevelType w:val="hybridMultilevel"/>
    <w:tmpl w:val="985C6D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3768992">
    <w:abstractNumId w:val="25"/>
  </w:num>
  <w:num w:numId="2" w16cid:durableId="786387646">
    <w:abstractNumId w:val="16"/>
  </w:num>
  <w:num w:numId="3" w16cid:durableId="963192265">
    <w:abstractNumId w:val="13"/>
  </w:num>
  <w:num w:numId="4" w16cid:durableId="645351925">
    <w:abstractNumId w:val="5"/>
  </w:num>
  <w:num w:numId="5" w16cid:durableId="1358239528">
    <w:abstractNumId w:val="21"/>
  </w:num>
  <w:num w:numId="6" w16cid:durableId="286933768">
    <w:abstractNumId w:val="12"/>
  </w:num>
  <w:num w:numId="7" w16cid:durableId="1615361783">
    <w:abstractNumId w:val="26"/>
  </w:num>
  <w:num w:numId="8" w16cid:durableId="1389304908">
    <w:abstractNumId w:val="27"/>
  </w:num>
  <w:num w:numId="9" w16cid:durableId="705061953">
    <w:abstractNumId w:val="19"/>
  </w:num>
  <w:num w:numId="10" w16cid:durableId="1828596268">
    <w:abstractNumId w:val="24"/>
  </w:num>
  <w:num w:numId="11" w16cid:durableId="677853022">
    <w:abstractNumId w:val="17"/>
  </w:num>
  <w:num w:numId="12" w16cid:durableId="938870639">
    <w:abstractNumId w:val="9"/>
  </w:num>
  <w:num w:numId="13" w16cid:durableId="1083646216">
    <w:abstractNumId w:val="25"/>
  </w:num>
  <w:num w:numId="14" w16cid:durableId="1722557810">
    <w:abstractNumId w:val="8"/>
  </w:num>
  <w:num w:numId="15" w16cid:durableId="483477100">
    <w:abstractNumId w:val="18"/>
  </w:num>
  <w:num w:numId="16" w16cid:durableId="489978396">
    <w:abstractNumId w:val="15"/>
  </w:num>
  <w:num w:numId="17" w16cid:durableId="968434586">
    <w:abstractNumId w:val="11"/>
  </w:num>
  <w:num w:numId="18" w16cid:durableId="2067758728">
    <w:abstractNumId w:val="22"/>
  </w:num>
  <w:num w:numId="19" w16cid:durableId="842626473">
    <w:abstractNumId w:val="23"/>
  </w:num>
  <w:num w:numId="20" w16cid:durableId="1811480863">
    <w:abstractNumId w:val="20"/>
  </w:num>
  <w:num w:numId="21" w16cid:durableId="1489128121">
    <w:abstractNumId w:val="7"/>
  </w:num>
  <w:num w:numId="22" w16cid:durableId="73748464">
    <w:abstractNumId w:val="10"/>
  </w:num>
  <w:num w:numId="23" w16cid:durableId="1917204329">
    <w:abstractNumId w:val="14"/>
  </w:num>
  <w:num w:numId="24" w16cid:durableId="117429806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pos w:val="sectEnd"/>
    <w:footnote w:id="-1"/>
    <w:footnote w:id="0"/>
    <w:footnote w:id="1"/>
  </w:footnotePr>
  <w:endnotePr>
    <w:numFmt w:val="decimal"/>
    <w:numStart w:val="0"/>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66E"/>
    <w:rsid w:val="0000467B"/>
    <w:rsid w:val="00013A21"/>
    <w:rsid w:val="00021E07"/>
    <w:rsid w:val="00027153"/>
    <w:rsid w:val="00032E27"/>
    <w:rsid w:val="00042DFE"/>
    <w:rsid w:val="00047F40"/>
    <w:rsid w:val="00055898"/>
    <w:rsid w:val="00055FE0"/>
    <w:rsid w:val="0006214C"/>
    <w:rsid w:val="00062437"/>
    <w:rsid w:val="00063AD4"/>
    <w:rsid w:val="00064A75"/>
    <w:rsid w:val="000728A7"/>
    <w:rsid w:val="00082911"/>
    <w:rsid w:val="0008429C"/>
    <w:rsid w:val="00096DA9"/>
    <w:rsid w:val="000A2EF7"/>
    <w:rsid w:val="000A7C1E"/>
    <w:rsid w:val="000B6172"/>
    <w:rsid w:val="000B763E"/>
    <w:rsid w:val="000C0165"/>
    <w:rsid w:val="000C0DD2"/>
    <w:rsid w:val="000C5495"/>
    <w:rsid w:val="000C56FD"/>
    <w:rsid w:val="000C5A58"/>
    <w:rsid w:val="000C7088"/>
    <w:rsid w:val="000D6404"/>
    <w:rsid w:val="000E17F2"/>
    <w:rsid w:val="000E2856"/>
    <w:rsid w:val="000E5E3B"/>
    <w:rsid w:val="000E772E"/>
    <w:rsid w:val="000F11F8"/>
    <w:rsid w:val="000F7E9E"/>
    <w:rsid w:val="001060D1"/>
    <w:rsid w:val="00112E39"/>
    <w:rsid w:val="001164B9"/>
    <w:rsid w:val="0011744B"/>
    <w:rsid w:val="001226A9"/>
    <w:rsid w:val="00122AEB"/>
    <w:rsid w:val="00124C53"/>
    <w:rsid w:val="0012676C"/>
    <w:rsid w:val="00140885"/>
    <w:rsid w:val="001414C7"/>
    <w:rsid w:val="001539C4"/>
    <w:rsid w:val="00173C69"/>
    <w:rsid w:val="001919F3"/>
    <w:rsid w:val="001A0FE1"/>
    <w:rsid w:val="001A1279"/>
    <w:rsid w:val="001A2CED"/>
    <w:rsid w:val="001A6B8C"/>
    <w:rsid w:val="001B003B"/>
    <w:rsid w:val="001B0706"/>
    <w:rsid w:val="001B16DD"/>
    <w:rsid w:val="001B3769"/>
    <w:rsid w:val="001B418C"/>
    <w:rsid w:val="001C1D3A"/>
    <w:rsid w:val="001C3947"/>
    <w:rsid w:val="001C4D1E"/>
    <w:rsid w:val="001E1DFE"/>
    <w:rsid w:val="001F0953"/>
    <w:rsid w:val="001F1156"/>
    <w:rsid w:val="001F6B5C"/>
    <w:rsid w:val="002000E7"/>
    <w:rsid w:val="002020A2"/>
    <w:rsid w:val="00202E4F"/>
    <w:rsid w:val="00204758"/>
    <w:rsid w:val="002047F1"/>
    <w:rsid w:val="00204FBA"/>
    <w:rsid w:val="00210B1D"/>
    <w:rsid w:val="00211697"/>
    <w:rsid w:val="0021246B"/>
    <w:rsid w:val="00212C53"/>
    <w:rsid w:val="00215922"/>
    <w:rsid w:val="00215DD0"/>
    <w:rsid w:val="00224DF7"/>
    <w:rsid w:val="00226645"/>
    <w:rsid w:val="00231C66"/>
    <w:rsid w:val="00243483"/>
    <w:rsid w:val="0024488C"/>
    <w:rsid w:val="00255898"/>
    <w:rsid w:val="00262D64"/>
    <w:rsid w:val="00271AAB"/>
    <w:rsid w:val="0027373B"/>
    <w:rsid w:val="00274E64"/>
    <w:rsid w:val="002909C6"/>
    <w:rsid w:val="00290AE3"/>
    <w:rsid w:val="00291300"/>
    <w:rsid w:val="0029308A"/>
    <w:rsid w:val="00297D5C"/>
    <w:rsid w:val="002A7717"/>
    <w:rsid w:val="002A799B"/>
    <w:rsid w:val="002B108C"/>
    <w:rsid w:val="002C39E9"/>
    <w:rsid w:val="002D49C9"/>
    <w:rsid w:val="002F2316"/>
    <w:rsid w:val="002F2404"/>
    <w:rsid w:val="002F5F0F"/>
    <w:rsid w:val="002F7C45"/>
    <w:rsid w:val="00306C8B"/>
    <w:rsid w:val="003117A2"/>
    <w:rsid w:val="003126EC"/>
    <w:rsid w:val="00313DC8"/>
    <w:rsid w:val="0031416F"/>
    <w:rsid w:val="00314285"/>
    <w:rsid w:val="00334AE8"/>
    <w:rsid w:val="0033637E"/>
    <w:rsid w:val="0033774C"/>
    <w:rsid w:val="003408EF"/>
    <w:rsid w:val="00346703"/>
    <w:rsid w:val="003467BE"/>
    <w:rsid w:val="00352EB8"/>
    <w:rsid w:val="00354C51"/>
    <w:rsid w:val="003567ED"/>
    <w:rsid w:val="0036014F"/>
    <w:rsid w:val="0036219F"/>
    <w:rsid w:val="0036362A"/>
    <w:rsid w:val="0036725B"/>
    <w:rsid w:val="003731DC"/>
    <w:rsid w:val="0037326F"/>
    <w:rsid w:val="00380D5C"/>
    <w:rsid w:val="00390715"/>
    <w:rsid w:val="00392FDE"/>
    <w:rsid w:val="003A0950"/>
    <w:rsid w:val="003A434A"/>
    <w:rsid w:val="003A67B8"/>
    <w:rsid w:val="003A75E6"/>
    <w:rsid w:val="003B5FCD"/>
    <w:rsid w:val="003C1116"/>
    <w:rsid w:val="003C1E8F"/>
    <w:rsid w:val="003C26EA"/>
    <w:rsid w:val="003C7647"/>
    <w:rsid w:val="003D1A91"/>
    <w:rsid w:val="003D5BA3"/>
    <w:rsid w:val="00410D59"/>
    <w:rsid w:val="0041355A"/>
    <w:rsid w:val="004139EA"/>
    <w:rsid w:val="00421C49"/>
    <w:rsid w:val="00425623"/>
    <w:rsid w:val="00426B43"/>
    <w:rsid w:val="00426F1C"/>
    <w:rsid w:val="004347D1"/>
    <w:rsid w:val="0043564B"/>
    <w:rsid w:val="00447D43"/>
    <w:rsid w:val="004569A0"/>
    <w:rsid w:val="00466B32"/>
    <w:rsid w:val="00467195"/>
    <w:rsid w:val="0047441F"/>
    <w:rsid w:val="004941F2"/>
    <w:rsid w:val="00496F65"/>
    <w:rsid w:val="004A0D37"/>
    <w:rsid w:val="004A486F"/>
    <w:rsid w:val="004A545F"/>
    <w:rsid w:val="004B1FF8"/>
    <w:rsid w:val="004B3621"/>
    <w:rsid w:val="004B518F"/>
    <w:rsid w:val="004B57E8"/>
    <w:rsid w:val="004C5153"/>
    <w:rsid w:val="004C64EB"/>
    <w:rsid w:val="004C7B66"/>
    <w:rsid w:val="004D19F6"/>
    <w:rsid w:val="004D22B8"/>
    <w:rsid w:val="004D671E"/>
    <w:rsid w:val="004D7453"/>
    <w:rsid w:val="004D757D"/>
    <w:rsid w:val="004E0860"/>
    <w:rsid w:val="004E335A"/>
    <w:rsid w:val="004E4178"/>
    <w:rsid w:val="004E6F37"/>
    <w:rsid w:val="004F32F9"/>
    <w:rsid w:val="004F4625"/>
    <w:rsid w:val="004F5081"/>
    <w:rsid w:val="004F5D97"/>
    <w:rsid w:val="00502F36"/>
    <w:rsid w:val="005040B8"/>
    <w:rsid w:val="00504BBE"/>
    <w:rsid w:val="00504F30"/>
    <w:rsid w:val="00505CCB"/>
    <w:rsid w:val="00506701"/>
    <w:rsid w:val="005221D2"/>
    <w:rsid w:val="00530173"/>
    <w:rsid w:val="005304CF"/>
    <w:rsid w:val="0053075E"/>
    <w:rsid w:val="00535AFE"/>
    <w:rsid w:val="00536FE5"/>
    <w:rsid w:val="005437D6"/>
    <w:rsid w:val="005448CD"/>
    <w:rsid w:val="00556015"/>
    <w:rsid w:val="00557373"/>
    <w:rsid w:val="005605B0"/>
    <w:rsid w:val="00563FF6"/>
    <w:rsid w:val="005744F4"/>
    <w:rsid w:val="005759FD"/>
    <w:rsid w:val="0058001D"/>
    <w:rsid w:val="0058325D"/>
    <w:rsid w:val="00584754"/>
    <w:rsid w:val="0058711E"/>
    <w:rsid w:val="00591279"/>
    <w:rsid w:val="005A086F"/>
    <w:rsid w:val="005A14ED"/>
    <w:rsid w:val="005B0A31"/>
    <w:rsid w:val="005B0B83"/>
    <w:rsid w:val="005B181A"/>
    <w:rsid w:val="005B5C06"/>
    <w:rsid w:val="005B5E19"/>
    <w:rsid w:val="005C04F8"/>
    <w:rsid w:val="005C41A7"/>
    <w:rsid w:val="005D1C30"/>
    <w:rsid w:val="005E3C7B"/>
    <w:rsid w:val="005F32B5"/>
    <w:rsid w:val="005F7CC6"/>
    <w:rsid w:val="00603CC6"/>
    <w:rsid w:val="00604318"/>
    <w:rsid w:val="00613F09"/>
    <w:rsid w:val="0062069E"/>
    <w:rsid w:val="0063005B"/>
    <w:rsid w:val="00630EBB"/>
    <w:rsid w:val="00631056"/>
    <w:rsid w:val="00642856"/>
    <w:rsid w:val="006432E2"/>
    <w:rsid w:val="00643C15"/>
    <w:rsid w:val="00651ACE"/>
    <w:rsid w:val="00654B4F"/>
    <w:rsid w:val="0065712F"/>
    <w:rsid w:val="00663D4A"/>
    <w:rsid w:val="00666A34"/>
    <w:rsid w:val="006676B6"/>
    <w:rsid w:val="00674E6C"/>
    <w:rsid w:val="00675F11"/>
    <w:rsid w:val="00677DC5"/>
    <w:rsid w:val="0068282C"/>
    <w:rsid w:val="0068438C"/>
    <w:rsid w:val="00684888"/>
    <w:rsid w:val="006878F9"/>
    <w:rsid w:val="006B1F96"/>
    <w:rsid w:val="006B21BB"/>
    <w:rsid w:val="006B4FF1"/>
    <w:rsid w:val="006C5118"/>
    <w:rsid w:val="006C6127"/>
    <w:rsid w:val="006C643A"/>
    <w:rsid w:val="006D22E8"/>
    <w:rsid w:val="006E03D2"/>
    <w:rsid w:val="006E0A51"/>
    <w:rsid w:val="006F0B98"/>
    <w:rsid w:val="006F2C0B"/>
    <w:rsid w:val="006F5589"/>
    <w:rsid w:val="006F6749"/>
    <w:rsid w:val="0070142A"/>
    <w:rsid w:val="00702F71"/>
    <w:rsid w:val="00704C38"/>
    <w:rsid w:val="0071379C"/>
    <w:rsid w:val="00715C78"/>
    <w:rsid w:val="00726696"/>
    <w:rsid w:val="00726FBC"/>
    <w:rsid w:val="00733261"/>
    <w:rsid w:val="007335A4"/>
    <w:rsid w:val="00737C95"/>
    <w:rsid w:val="007400F5"/>
    <w:rsid w:val="0074043F"/>
    <w:rsid w:val="007420AB"/>
    <w:rsid w:val="00744F0E"/>
    <w:rsid w:val="00750A89"/>
    <w:rsid w:val="00753B4B"/>
    <w:rsid w:val="00754FB0"/>
    <w:rsid w:val="0076238A"/>
    <w:rsid w:val="00763050"/>
    <w:rsid w:val="00763D20"/>
    <w:rsid w:val="00763D5F"/>
    <w:rsid w:val="00767AE9"/>
    <w:rsid w:val="00767DEB"/>
    <w:rsid w:val="00770AC3"/>
    <w:rsid w:val="00772EC3"/>
    <w:rsid w:val="007735DB"/>
    <w:rsid w:val="00783C12"/>
    <w:rsid w:val="007908CB"/>
    <w:rsid w:val="00790B34"/>
    <w:rsid w:val="007947DD"/>
    <w:rsid w:val="007959C3"/>
    <w:rsid w:val="00795F6D"/>
    <w:rsid w:val="007A5F44"/>
    <w:rsid w:val="007B310F"/>
    <w:rsid w:val="007B7C82"/>
    <w:rsid w:val="007C248E"/>
    <w:rsid w:val="007C34B6"/>
    <w:rsid w:val="007C7992"/>
    <w:rsid w:val="007D0525"/>
    <w:rsid w:val="007E01D8"/>
    <w:rsid w:val="007E5B25"/>
    <w:rsid w:val="007F1F91"/>
    <w:rsid w:val="007F2765"/>
    <w:rsid w:val="007F5ED9"/>
    <w:rsid w:val="007F646F"/>
    <w:rsid w:val="00802406"/>
    <w:rsid w:val="00804BEB"/>
    <w:rsid w:val="00806EA8"/>
    <w:rsid w:val="00807500"/>
    <w:rsid w:val="00820C47"/>
    <w:rsid w:val="00824165"/>
    <w:rsid w:val="00832DF8"/>
    <w:rsid w:val="008339D8"/>
    <w:rsid w:val="0083503F"/>
    <w:rsid w:val="0084196F"/>
    <w:rsid w:val="00841F91"/>
    <w:rsid w:val="0084709C"/>
    <w:rsid w:val="008562BD"/>
    <w:rsid w:val="008643D2"/>
    <w:rsid w:val="008646A3"/>
    <w:rsid w:val="00864F93"/>
    <w:rsid w:val="008664A0"/>
    <w:rsid w:val="00872182"/>
    <w:rsid w:val="00872251"/>
    <w:rsid w:val="00874B53"/>
    <w:rsid w:val="00876D89"/>
    <w:rsid w:val="0087728D"/>
    <w:rsid w:val="0087779A"/>
    <w:rsid w:val="00877E30"/>
    <w:rsid w:val="00882349"/>
    <w:rsid w:val="008835B2"/>
    <w:rsid w:val="0089150B"/>
    <w:rsid w:val="008A0B5E"/>
    <w:rsid w:val="008A4DA2"/>
    <w:rsid w:val="008A77F0"/>
    <w:rsid w:val="008B5FC5"/>
    <w:rsid w:val="008C1658"/>
    <w:rsid w:val="008C2EAE"/>
    <w:rsid w:val="008D04CD"/>
    <w:rsid w:val="008D29D3"/>
    <w:rsid w:val="008D5011"/>
    <w:rsid w:val="008E1D58"/>
    <w:rsid w:val="008F1CE1"/>
    <w:rsid w:val="008F2FE8"/>
    <w:rsid w:val="008F3544"/>
    <w:rsid w:val="008F47CD"/>
    <w:rsid w:val="008F5BF2"/>
    <w:rsid w:val="00915A89"/>
    <w:rsid w:val="00916607"/>
    <w:rsid w:val="00916A5C"/>
    <w:rsid w:val="00917D66"/>
    <w:rsid w:val="009233C0"/>
    <w:rsid w:val="00924D83"/>
    <w:rsid w:val="00930ABE"/>
    <w:rsid w:val="00931D87"/>
    <w:rsid w:val="00933AC8"/>
    <w:rsid w:val="00935645"/>
    <w:rsid w:val="00936586"/>
    <w:rsid w:val="009451FF"/>
    <w:rsid w:val="009475A6"/>
    <w:rsid w:val="0095513A"/>
    <w:rsid w:val="00963995"/>
    <w:rsid w:val="009661B8"/>
    <w:rsid w:val="0096631C"/>
    <w:rsid w:val="00973E36"/>
    <w:rsid w:val="00975ECC"/>
    <w:rsid w:val="00977C2C"/>
    <w:rsid w:val="0098273A"/>
    <w:rsid w:val="009869A3"/>
    <w:rsid w:val="009949C7"/>
    <w:rsid w:val="009967A5"/>
    <w:rsid w:val="009A36B2"/>
    <w:rsid w:val="009A4DA2"/>
    <w:rsid w:val="009A5F4C"/>
    <w:rsid w:val="009B31AE"/>
    <w:rsid w:val="009D617C"/>
    <w:rsid w:val="009D754D"/>
    <w:rsid w:val="009D7705"/>
    <w:rsid w:val="009E4C17"/>
    <w:rsid w:val="009F27D4"/>
    <w:rsid w:val="00A00E0E"/>
    <w:rsid w:val="00A00ECE"/>
    <w:rsid w:val="00A0413E"/>
    <w:rsid w:val="00A041EE"/>
    <w:rsid w:val="00A045A1"/>
    <w:rsid w:val="00A04639"/>
    <w:rsid w:val="00A072F3"/>
    <w:rsid w:val="00A102A2"/>
    <w:rsid w:val="00A16C97"/>
    <w:rsid w:val="00A21BD3"/>
    <w:rsid w:val="00A22A20"/>
    <w:rsid w:val="00A23344"/>
    <w:rsid w:val="00A272B7"/>
    <w:rsid w:val="00A346E5"/>
    <w:rsid w:val="00A37500"/>
    <w:rsid w:val="00A416D6"/>
    <w:rsid w:val="00A511C9"/>
    <w:rsid w:val="00A61933"/>
    <w:rsid w:val="00A64381"/>
    <w:rsid w:val="00A677E4"/>
    <w:rsid w:val="00A67958"/>
    <w:rsid w:val="00A708E8"/>
    <w:rsid w:val="00A710F6"/>
    <w:rsid w:val="00A73577"/>
    <w:rsid w:val="00A828E6"/>
    <w:rsid w:val="00A83DEE"/>
    <w:rsid w:val="00A915E0"/>
    <w:rsid w:val="00A939BE"/>
    <w:rsid w:val="00A944C4"/>
    <w:rsid w:val="00AA22EA"/>
    <w:rsid w:val="00AB14AF"/>
    <w:rsid w:val="00AB7F4A"/>
    <w:rsid w:val="00AC05DB"/>
    <w:rsid w:val="00AC07A7"/>
    <w:rsid w:val="00AC2CD0"/>
    <w:rsid w:val="00AC67F8"/>
    <w:rsid w:val="00AD26F4"/>
    <w:rsid w:val="00AE3C38"/>
    <w:rsid w:val="00AE47EA"/>
    <w:rsid w:val="00B021C6"/>
    <w:rsid w:val="00B07436"/>
    <w:rsid w:val="00B11827"/>
    <w:rsid w:val="00B2154B"/>
    <w:rsid w:val="00B30955"/>
    <w:rsid w:val="00B32A9E"/>
    <w:rsid w:val="00B33389"/>
    <w:rsid w:val="00B36340"/>
    <w:rsid w:val="00B377FB"/>
    <w:rsid w:val="00B409C2"/>
    <w:rsid w:val="00B43C83"/>
    <w:rsid w:val="00B44A2C"/>
    <w:rsid w:val="00B477FA"/>
    <w:rsid w:val="00B50E08"/>
    <w:rsid w:val="00B544EA"/>
    <w:rsid w:val="00B579EF"/>
    <w:rsid w:val="00B66FB7"/>
    <w:rsid w:val="00B73707"/>
    <w:rsid w:val="00B74B38"/>
    <w:rsid w:val="00B75D23"/>
    <w:rsid w:val="00B84DDF"/>
    <w:rsid w:val="00B868FA"/>
    <w:rsid w:val="00B87130"/>
    <w:rsid w:val="00B90474"/>
    <w:rsid w:val="00B91E0D"/>
    <w:rsid w:val="00B923D2"/>
    <w:rsid w:val="00B940FE"/>
    <w:rsid w:val="00B942AA"/>
    <w:rsid w:val="00B95513"/>
    <w:rsid w:val="00B963C4"/>
    <w:rsid w:val="00BA11A8"/>
    <w:rsid w:val="00BA2A1F"/>
    <w:rsid w:val="00BB4025"/>
    <w:rsid w:val="00BB4C86"/>
    <w:rsid w:val="00BC204E"/>
    <w:rsid w:val="00BD0A0A"/>
    <w:rsid w:val="00BD0BDD"/>
    <w:rsid w:val="00BE2349"/>
    <w:rsid w:val="00BF34ED"/>
    <w:rsid w:val="00BF7182"/>
    <w:rsid w:val="00C01682"/>
    <w:rsid w:val="00C043C1"/>
    <w:rsid w:val="00C06118"/>
    <w:rsid w:val="00C269F8"/>
    <w:rsid w:val="00C374F5"/>
    <w:rsid w:val="00C400BB"/>
    <w:rsid w:val="00C40E1C"/>
    <w:rsid w:val="00C442EB"/>
    <w:rsid w:val="00C5582B"/>
    <w:rsid w:val="00C5791E"/>
    <w:rsid w:val="00C57FB2"/>
    <w:rsid w:val="00C67976"/>
    <w:rsid w:val="00C70232"/>
    <w:rsid w:val="00C71FC2"/>
    <w:rsid w:val="00C731C2"/>
    <w:rsid w:val="00C732C2"/>
    <w:rsid w:val="00C832AC"/>
    <w:rsid w:val="00C856AF"/>
    <w:rsid w:val="00C862DF"/>
    <w:rsid w:val="00C93AEB"/>
    <w:rsid w:val="00CA395D"/>
    <w:rsid w:val="00CA4493"/>
    <w:rsid w:val="00CB011F"/>
    <w:rsid w:val="00CB2ADA"/>
    <w:rsid w:val="00CB5D96"/>
    <w:rsid w:val="00CB688A"/>
    <w:rsid w:val="00CC38DD"/>
    <w:rsid w:val="00CC40AA"/>
    <w:rsid w:val="00CE0685"/>
    <w:rsid w:val="00CE152D"/>
    <w:rsid w:val="00CE39E7"/>
    <w:rsid w:val="00CE5174"/>
    <w:rsid w:val="00CF4386"/>
    <w:rsid w:val="00D00B4B"/>
    <w:rsid w:val="00D00B83"/>
    <w:rsid w:val="00D0332B"/>
    <w:rsid w:val="00D03395"/>
    <w:rsid w:val="00D06E9E"/>
    <w:rsid w:val="00D1065E"/>
    <w:rsid w:val="00D108D5"/>
    <w:rsid w:val="00D10B58"/>
    <w:rsid w:val="00D2024C"/>
    <w:rsid w:val="00D219B7"/>
    <w:rsid w:val="00D21B9D"/>
    <w:rsid w:val="00D36ECB"/>
    <w:rsid w:val="00D44278"/>
    <w:rsid w:val="00D54540"/>
    <w:rsid w:val="00D54A07"/>
    <w:rsid w:val="00D55208"/>
    <w:rsid w:val="00D66DCE"/>
    <w:rsid w:val="00D736D9"/>
    <w:rsid w:val="00D856EE"/>
    <w:rsid w:val="00D86789"/>
    <w:rsid w:val="00D9016D"/>
    <w:rsid w:val="00D90754"/>
    <w:rsid w:val="00D92784"/>
    <w:rsid w:val="00D963E3"/>
    <w:rsid w:val="00D979E3"/>
    <w:rsid w:val="00DA0E98"/>
    <w:rsid w:val="00DA2ABF"/>
    <w:rsid w:val="00DA65B1"/>
    <w:rsid w:val="00DB3DE1"/>
    <w:rsid w:val="00DB5C40"/>
    <w:rsid w:val="00DC134F"/>
    <w:rsid w:val="00DD46D4"/>
    <w:rsid w:val="00DD5928"/>
    <w:rsid w:val="00DD6B60"/>
    <w:rsid w:val="00DD7153"/>
    <w:rsid w:val="00DE2434"/>
    <w:rsid w:val="00DE37FC"/>
    <w:rsid w:val="00DE43AB"/>
    <w:rsid w:val="00DF0829"/>
    <w:rsid w:val="00DF648D"/>
    <w:rsid w:val="00DF6791"/>
    <w:rsid w:val="00E0360F"/>
    <w:rsid w:val="00E05794"/>
    <w:rsid w:val="00E0714A"/>
    <w:rsid w:val="00E20949"/>
    <w:rsid w:val="00E20ADF"/>
    <w:rsid w:val="00E25072"/>
    <w:rsid w:val="00E32CAE"/>
    <w:rsid w:val="00E343BC"/>
    <w:rsid w:val="00E41A20"/>
    <w:rsid w:val="00E4480A"/>
    <w:rsid w:val="00E4609B"/>
    <w:rsid w:val="00E512D3"/>
    <w:rsid w:val="00E55E3D"/>
    <w:rsid w:val="00E5607A"/>
    <w:rsid w:val="00E56787"/>
    <w:rsid w:val="00E61567"/>
    <w:rsid w:val="00E61981"/>
    <w:rsid w:val="00E65C9D"/>
    <w:rsid w:val="00E678E4"/>
    <w:rsid w:val="00E7711E"/>
    <w:rsid w:val="00E77499"/>
    <w:rsid w:val="00E84678"/>
    <w:rsid w:val="00EA7A94"/>
    <w:rsid w:val="00EB5298"/>
    <w:rsid w:val="00EB6E60"/>
    <w:rsid w:val="00EB7D29"/>
    <w:rsid w:val="00EC23F7"/>
    <w:rsid w:val="00EC3DE0"/>
    <w:rsid w:val="00EC7B33"/>
    <w:rsid w:val="00ED2CCB"/>
    <w:rsid w:val="00EE16C3"/>
    <w:rsid w:val="00EF1642"/>
    <w:rsid w:val="00EF5AF7"/>
    <w:rsid w:val="00EF7A93"/>
    <w:rsid w:val="00F013CB"/>
    <w:rsid w:val="00F02C65"/>
    <w:rsid w:val="00F05E7F"/>
    <w:rsid w:val="00F07620"/>
    <w:rsid w:val="00F07D6B"/>
    <w:rsid w:val="00F1407B"/>
    <w:rsid w:val="00F16841"/>
    <w:rsid w:val="00F230F2"/>
    <w:rsid w:val="00F2466E"/>
    <w:rsid w:val="00F30C84"/>
    <w:rsid w:val="00F3284D"/>
    <w:rsid w:val="00F34219"/>
    <w:rsid w:val="00F507D2"/>
    <w:rsid w:val="00F5220C"/>
    <w:rsid w:val="00F52B07"/>
    <w:rsid w:val="00F62BCD"/>
    <w:rsid w:val="00F67C0D"/>
    <w:rsid w:val="00F770A5"/>
    <w:rsid w:val="00F80E6A"/>
    <w:rsid w:val="00F83BEA"/>
    <w:rsid w:val="00F83E4F"/>
    <w:rsid w:val="00F90DC5"/>
    <w:rsid w:val="00F971A1"/>
    <w:rsid w:val="00F976E9"/>
    <w:rsid w:val="00F977FD"/>
    <w:rsid w:val="00FA18BF"/>
    <w:rsid w:val="00FA61A2"/>
    <w:rsid w:val="00FA6381"/>
    <w:rsid w:val="00FC39BC"/>
    <w:rsid w:val="00FC3FDF"/>
    <w:rsid w:val="00FC66E8"/>
    <w:rsid w:val="00FC7736"/>
    <w:rsid w:val="00FD1C66"/>
    <w:rsid w:val="00FD313C"/>
    <w:rsid w:val="00FD6B23"/>
    <w:rsid w:val="00FE0786"/>
    <w:rsid w:val="00FE21C1"/>
    <w:rsid w:val="00FE43DE"/>
    <w:rsid w:val="00FE7BB3"/>
    <w:rsid w:val="00FF2D24"/>
    <w:rsid w:val="00FF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523D9"/>
  <w15:chartTrackingRefBased/>
  <w15:docId w15:val="{6F3498E0-33E5-497F-AAD0-1ABAD14B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iPriority="99" w:unhideWhenUsed="1" w:qFormat="1"/>
    <w:lsdException w:name="Title" w:qFormat="1"/>
    <w:lsdException w:name="Default Paragraph Font" w:uiPriority="1"/>
    <w:lsdException w:name="Body Text" w:uiPriority="99"/>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bCs/>
      <w:sz w:val="22"/>
      <w:szCs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jc w:val="both"/>
      <w:outlineLvl w:val="3"/>
    </w:pPr>
    <w:rPr>
      <w:b/>
      <w:iCs/>
      <w:sz w:val="22"/>
    </w:rPr>
  </w:style>
  <w:style w:type="paragraph" w:styleId="Heading5">
    <w:name w:val="heading 5"/>
    <w:basedOn w:val="Normal"/>
    <w:next w:val="Normal"/>
    <w:qFormat/>
    <w:pPr>
      <w:keepNext/>
      <w:framePr w:hSpace="180" w:wrap="around" w:vAnchor="text" w:hAnchor="margin" w:x="108" w:y="96"/>
      <w:outlineLvl w:val="4"/>
    </w:pPr>
    <w:rPr>
      <w:b/>
      <w:sz w:val="22"/>
    </w:rPr>
  </w:style>
  <w:style w:type="paragraph" w:styleId="Heading6">
    <w:name w:val="heading 6"/>
    <w:basedOn w:val="Normal"/>
    <w:next w:val="Normal"/>
    <w:qFormat/>
    <w:pPr>
      <w:spacing w:before="240" w:after="60"/>
      <w:outlineLvl w:val="5"/>
    </w:pPr>
    <w:rPr>
      <w:b/>
      <w:bCs/>
      <w:sz w:val="22"/>
      <w:szCs w:val="22"/>
    </w:rPr>
  </w:style>
  <w:style w:type="paragraph" w:styleId="Heading8">
    <w:name w:val="heading 8"/>
    <w:basedOn w:val="Normal"/>
    <w:next w:val="Normal"/>
    <w:link w:val="Heading8Char"/>
    <w:qFormat/>
    <w:rsid w:val="00421C49"/>
    <w:pPr>
      <w:spacing w:before="240" w:after="60"/>
      <w:outlineLvl w:val="7"/>
    </w:pPr>
    <w:rPr>
      <w:rFonts w:ascii="Calibri" w:hAnsi="Calibri" w:cs="Times New Roman"/>
      <w:i/>
      <w:iCs/>
      <w:sz w:val="24"/>
      <w:szCs w:val="2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2430"/>
      </w:tabs>
      <w:ind w:left="2430"/>
    </w:pPr>
    <w:rPr>
      <w:rFonts w:ascii="Arial" w:hAnsi="Arial"/>
      <w:sz w:val="22"/>
    </w:rPr>
  </w:style>
  <w:style w:type="paragraph" w:styleId="BodyText2">
    <w:name w:val="Body Text 2"/>
    <w:basedOn w:val="Normal"/>
    <w:rPr>
      <w:sz w:val="24"/>
    </w:rPr>
  </w:style>
  <w:style w:type="character" w:customStyle="1" w:styleId="Typewriter">
    <w:name w:val="Typewriter"/>
    <w:rPr>
      <w:rFonts w:ascii="Courier New" w:hAnsi="Courier New"/>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text">
    <w:name w:val="Bodytext"/>
    <w:basedOn w:val="Normal"/>
    <w:rPr>
      <w:sz w:val="22"/>
    </w:rPr>
  </w:style>
  <w:style w:type="paragraph" w:customStyle="1" w:styleId="WW-Default">
    <w:name w:val="WW-Default"/>
    <w:pPr>
      <w:widowControl w:val="0"/>
      <w:suppressAutoHyphens/>
    </w:pPr>
    <w:rPr>
      <w:rFonts w:cs="Arial Unicode MS"/>
      <w:sz w:val="24"/>
      <w:szCs w:val="24"/>
      <w:lang w:eastAsia="ar-SA"/>
    </w:rPr>
  </w:style>
  <w:style w:type="paragraph" w:styleId="BodyText0">
    <w:name w:val="Body Text"/>
    <w:basedOn w:val="Normal"/>
    <w:link w:val="BodyTextChar"/>
    <w:uiPriority w:val="99"/>
    <w:pPr>
      <w:spacing w:after="120"/>
    </w:pPr>
  </w:style>
  <w:style w:type="paragraph" w:customStyle="1" w:styleId="Achievement">
    <w:name w:val="Achievement"/>
    <w:basedOn w:val="BodyText0"/>
    <w:pPr>
      <w:numPr>
        <w:numId w:val="1"/>
      </w:numPr>
      <w:spacing w:after="60" w:line="220" w:lineRule="atLeast"/>
      <w:jc w:val="both"/>
    </w:pPr>
    <w:rPr>
      <w:rFonts w:ascii="Arial" w:hAnsi="Arial"/>
      <w:spacing w:val="-5"/>
    </w:rPr>
  </w:style>
  <w:style w:type="paragraph" w:styleId="BodyText3">
    <w:name w:val="Body Text 3"/>
    <w:basedOn w:val="Normal"/>
    <w:pPr>
      <w:spacing w:after="120"/>
    </w:pPr>
    <w:rPr>
      <w:sz w:val="16"/>
      <w:szCs w:val="16"/>
    </w:rPr>
  </w:style>
  <w:style w:type="paragraph" w:customStyle="1" w:styleId="levnl13">
    <w:name w:val="_levnl1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 w:val="24"/>
    </w:rPr>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PlainText">
    <w:name w:val="Plain Text"/>
    <w:basedOn w:val="Normal"/>
    <w:rPr>
      <w:rFonts w:ascii="Courier New" w:hAnsi="Courier New" w:cs="Courier New"/>
    </w:rPr>
  </w:style>
  <w:style w:type="character" w:styleId="HTMLTypewriter">
    <w:name w:val="HTML Typewriter"/>
    <w:rPr>
      <w:rFonts w:ascii="Courier New" w:eastAsia="Arial Unicode MS" w:hAnsi="Courier New" w:cs="Palatino Linotype" w:hint="default"/>
      <w:sz w:val="20"/>
      <w:szCs w:val="20"/>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2">
    <w:name w:val="List 2"/>
    <w:basedOn w:val="Normal"/>
    <w:pPr>
      <w:numPr>
        <w:numId w:val="2"/>
      </w:numPr>
    </w:pPr>
    <w:rPr>
      <w:rFonts w:ascii="Verdana" w:hAnsi="Verdana"/>
      <w:szCs w:val="24"/>
    </w:rPr>
  </w:style>
  <w:style w:type="character" w:styleId="Hyperlink">
    <w:name w:val="Hyperlink"/>
    <w:unhideWhenUsed/>
    <w:rPr>
      <w:color w:val="0000FF"/>
      <w:u w:val="single"/>
    </w:rPr>
  </w:style>
  <w:style w:type="paragraph" w:customStyle="1" w:styleId="BodyText2Verdana">
    <w:name w:val="Body Text 2 + Verdana"/>
    <w:aliases w:val="10 pt"/>
    <w:basedOn w:val="Normal"/>
    <w:pPr>
      <w:numPr>
        <w:numId w:val="3"/>
      </w:numPr>
      <w:spacing w:before="120"/>
      <w:jc w:val="both"/>
    </w:pPr>
    <w:rPr>
      <w:rFonts w:ascii="Verdana" w:hAnsi="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rPr>
      <w:rFonts w:ascii="Courier New" w:eastAsia="Courier New" w:hAnsi="Courier New"/>
    </w:rPr>
  </w:style>
  <w:style w:type="character" w:customStyle="1" w:styleId="Heading6Char">
    <w:name w:val="Heading 6 Char"/>
    <w:rPr>
      <w:b/>
      <w:bCs/>
      <w:sz w:val="22"/>
      <w:szCs w:val="22"/>
    </w:rPr>
  </w:style>
  <w:style w:type="character" w:customStyle="1" w:styleId="yshortcuts">
    <w:name w:val="yshortcuts"/>
    <w:basedOn w:val="DefaultParagraphFont"/>
  </w:style>
  <w:style w:type="character" w:styleId="Strong">
    <w:name w:val="Strong"/>
    <w:uiPriority w:val="22"/>
    <w:qFormat/>
    <w:rsid w:val="003A0950"/>
    <w:rPr>
      <w:b/>
      <w:bCs/>
    </w:rPr>
  </w:style>
  <w:style w:type="paragraph" w:styleId="ListParagraph">
    <w:name w:val="List Paragraph"/>
    <w:basedOn w:val="Normal"/>
    <w:link w:val="ListParagraphChar"/>
    <w:uiPriority w:val="99"/>
    <w:qFormat/>
    <w:rsid w:val="00FA61A2"/>
    <w:pPr>
      <w:spacing w:after="200" w:line="276" w:lineRule="auto"/>
      <w:ind w:left="720"/>
      <w:contextualSpacing/>
    </w:pPr>
    <w:rPr>
      <w:rFonts w:ascii="Georgia" w:eastAsia="Georgia" w:hAnsi="Georgia"/>
      <w:sz w:val="22"/>
      <w:szCs w:val="22"/>
    </w:rPr>
  </w:style>
  <w:style w:type="paragraph" w:styleId="NormalWeb">
    <w:name w:val="Normal (Web)"/>
    <w:basedOn w:val="Normal"/>
    <w:uiPriority w:val="99"/>
    <w:unhideWhenUsed/>
    <w:rsid w:val="00B66FB7"/>
    <w:pPr>
      <w:spacing w:before="100" w:beforeAutospacing="1" w:after="100" w:afterAutospacing="1"/>
    </w:pPr>
    <w:rPr>
      <w:rFonts w:cs="Times New Roman"/>
      <w:sz w:val="24"/>
      <w:szCs w:val="24"/>
    </w:rPr>
  </w:style>
  <w:style w:type="character" w:customStyle="1" w:styleId="hp">
    <w:name w:val="hp"/>
    <w:basedOn w:val="DefaultParagraphFont"/>
    <w:rsid w:val="00B66FB7"/>
  </w:style>
  <w:style w:type="character" w:customStyle="1" w:styleId="ho">
    <w:name w:val="ho"/>
    <w:basedOn w:val="DefaultParagraphFont"/>
    <w:rsid w:val="00B66FB7"/>
  </w:style>
  <w:style w:type="character" w:customStyle="1" w:styleId="he">
    <w:name w:val="he"/>
    <w:basedOn w:val="DefaultParagraphFont"/>
    <w:rsid w:val="00B66FB7"/>
  </w:style>
  <w:style w:type="character" w:customStyle="1" w:styleId="hb">
    <w:name w:val="hb"/>
    <w:basedOn w:val="DefaultParagraphFont"/>
    <w:rsid w:val="00B66FB7"/>
  </w:style>
  <w:style w:type="character" w:customStyle="1" w:styleId="g2">
    <w:name w:val="g2"/>
    <w:basedOn w:val="DefaultParagraphFont"/>
    <w:rsid w:val="00B66FB7"/>
  </w:style>
  <w:style w:type="character" w:customStyle="1" w:styleId="apple-converted-space">
    <w:name w:val="apple-converted-space"/>
    <w:basedOn w:val="DefaultParagraphFont"/>
    <w:rsid w:val="0076238A"/>
  </w:style>
  <w:style w:type="character" w:customStyle="1" w:styleId="Heading8Char">
    <w:name w:val="Heading 8 Char"/>
    <w:link w:val="Heading8"/>
    <w:semiHidden/>
    <w:rsid w:val="00421C49"/>
    <w:rPr>
      <w:rFonts w:ascii="Calibri" w:eastAsia="Times New Roman" w:hAnsi="Calibri" w:cs="Times New Roman"/>
      <w:i/>
      <w:iCs/>
      <w:sz w:val="24"/>
      <w:szCs w:val="24"/>
    </w:rPr>
  </w:style>
  <w:style w:type="character" w:customStyle="1" w:styleId="apple-style-span">
    <w:name w:val="apple-style-span"/>
    <w:basedOn w:val="DefaultParagraphFont"/>
    <w:rsid w:val="00CC40AA"/>
  </w:style>
  <w:style w:type="paragraph" w:customStyle="1" w:styleId="NormalArial">
    <w:name w:val="Normal + Arial"/>
    <w:basedOn w:val="Heading3"/>
    <w:rsid w:val="00CC40AA"/>
    <w:pPr>
      <w:numPr>
        <w:ilvl w:val="2"/>
      </w:numPr>
      <w:suppressAutoHyphens/>
      <w:spacing w:before="0" w:after="0"/>
      <w:jc w:val="both"/>
      <w:outlineLvl w:val="9"/>
    </w:pPr>
    <w:rPr>
      <w:rFonts w:cs="Arial"/>
      <w:b/>
      <w:sz w:val="20"/>
      <w:lang w:eastAsia="ar-SA"/>
    </w:rPr>
  </w:style>
  <w:style w:type="character" w:customStyle="1" w:styleId="BodyTextChar">
    <w:name w:val="Body Text Char"/>
    <w:basedOn w:val="DefaultParagraphFont"/>
    <w:link w:val="BodyText0"/>
    <w:uiPriority w:val="99"/>
    <w:rsid w:val="007F2765"/>
  </w:style>
  <w:style w:type="paragraph" w:styleId="BodyTextIndent">
    <w:name w:val="Body Text Indent"/>
    <w:basedOn w:val="Normal"/>
    <w:link w:val="BodyTextIndentChar"/>
    <w:rsid w:val="00D03395"/>
    <w:pPr>
      <w:spacing w:after="120"/>
      <w:ind w:left="360"/>
    </w:pPr>
  </w:style>
  <w:style w:type="character" w:customStyle="1" w:styleId="BodyTextIndentChar">
    <w:name w:val="Body Text Indent Char"/>
    <w:basedOn w:val="DefaultParagraphFont"/>
    <w:link w:val="BodyTextIndent"/>
    <w:rsid w:val="00D03395"/>
  </w:style>
  <w:style w:type="character" w:customStyle="1" w:styleId="ListParagraphChar">
    <w:name w:val="List Paragraph Char"/>
    <w:link w:val="ListParagraph"/>
    <w:uiPriority w:val="99"/>
    <w:locked/>
    <w:rsid w:val="009869A3"/>
    <w:rPr>
      <w:rFonts w:ascii="Georgia" w:eastAsia="Georgia" w:hAnsi="Georgia"/>
      <w:sz w:val="22"/>
      <w:szCs w:val="22"/>
    </w:rPr>
  </w:style>
  <w:style w:type="paragraph" w:customStyle="1" w:styleId="BulletedList">
    <w:name w:val="Bulleted List"/>
    <w:basedOn w:val="BodyText0"/>
    <w:rsid w:val="009869A3"/>
    <w:pPr>
      <w:tabs>
        <w:tab w:val="num" w:pos="360"/>
      </w:tabs>
      <w:spacing w:after="40" w:line="220" w:lineRule="atLeast"/>
      <w:ind w:left="720" w:hanging="360"/>
    </w:pPr>
    <w:rPr>
      <w:rFonts w:ascii="Arial" w:hAnsi="Arial" w:cs="Times New Roman"/>
      <w:spacing w:val="-5"/>
      <w:lang w:val="x-none" w:eastAsia="x-none"/>
    </w:rPr>
  </w:style>
  <w:style w:type="paragraph" w:customStyle="1" w:styleId="BulletedList1">
    <w:name w:val="Bulleted List 1"/>
    <w:basedOn w:val="BulletedList"/>
    <w:rsid w:val="009869A3"/>
    <w:pPr>
      <w:spacing w:before="240"/>
      <w:ind w:left="245" w:hanging="245"/>
    </w:pPr>
  </w:style>
  <w:style w:type="paragraph" w:styleId="Caption">
    <w:name w:val="caption"/>
    <w:basedOn w:val="Normal"/>
    <w:next w:val="Normal"/>
    <w:uiPriority w:val="99"/>
    <w:qFormat/>
    <w:rsid w:val="00410D59"/>
    <w:pPr>
      <w:widowControl w:val="0"/>
      <w:autoSpaceDE w:val="0"/>
      <w:autoSpaceDN w:val="0"/>
      <w:adjustRightInd w:val="0"/>
      <w:jc w:val="both"/>
    </w:pPr>
    <w:rPr>
      <w:rFonts w:ascii="Arial" w:hAnsi="Arial" w:cs="Arial"/>
      <w:b/>
      <w:bCs/>
    </w:rPr>
  </w:style>
  <w:style w:type="paragraph" w:styleId="Revision">
    <w:name w:val="Revision"/>
    <w:hidden/>
    <w:uiPriority w:val="99"/>
    <w:semiHidden/>
    <w:rsid w:val="005D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348">
      <w:bodyDiv w:val="1"/>
      <w:marLeft w:val="0"/>
      <w:marRight w:val="0"/>
      <w:marTop w:val="0"/>
      <w:marBottom w:val="0"/>
      <w:divBdr>
        <w:top w:val="none" w:sz="0" w:space="0" w:color="auto"/>
        <w:left w:val="none" w:sz="0" w:space="0" w:color="auto"/>
        <w:bottom w:val="none" w:sz="0" w:space="0" w:color="auto"/>
        <w:right w:val="none" w:sz="0" w:space="0" w:color="auto"/>
      </w:divBdr>
    </w:div>
    <w:div w:id="102237363">
      <w:bodyDiv w:val="1"/>
      <w:marLeft w:val="0"/>
      <w:marRight w:val="0"/>
      <w:marTop w:val="0"/>
      <w:marBottom w:val="0"/>
      <w:divBdr>
        <w:top w:val="none" w:sz="0" w:space="0" w:color="auto"/>
        <w:left w:val="none" w:sz="0" w:space="0" w:color="auto"/>
        <w:bottom w:val="none" w:sz="0" w:space="0" w:color="auto"/>
        <w:right w:val="none" w:sz="0" w:space="0" w:color="auto"/>
      </w:divBdr>
    </w:div>
    <w:div w:id="127171245">
      <w:bodyDiv w:val="1"/>
      <w:marLeft w:val="0"/>
      <w:marRight w:val="0"/>
      <w:marTop w:val="0"/>
      <w:marBottom w:val="0"/>
      <w:divBdr>
        <w:top w:val="none" w:sz="0" w:space="0" w:color="auto"/>
        <w:left w:val="none" w:sz="0" w:space="0" w:color="auto"/>
        <w:bottom w:val="none" w:sz="0" w:space="0" w:color="auto"/>
        <w:right w:val="none" w:sz="0" w:space="0" w:color="auto"/>
      </w:divBdr>
      <w:divsChild>
        <w:div w:id="740369901">
          <w:marLeft w:val="0"/>
          <w:marRight w:val="0"/>
          <w:marTop w:val="0"/>
          <w:marBottom w:val="0"/>
          <w:divBdr>
            <w:top w:val="none" w:sz="0" w:space="0" w:color="auto"/>
            <w:left w:val="none" w:sz="0" w:space="0" w:color="auto"/>
            <w:bottom w:val="none" w:sz="0" w:space="0" w:color="auto"/>
            <w:right w:val="none" w:sz="0" w:space="0" w:color="auto"/>
          </w:divBdr>
          <w:divsChild>
            <w:div w:id="1731535552">
              <w:marLeft w:val="0"/>
              <w:marRight w:val="0"/>
              <w:marTop w:val="0"/>
              <w:marBottom w:val="0"/>
              <w:divBdr>
                <w:top w:val="none" w:sz="0" w:space="0" w:color="auto"/>
                <w:left w:val="none" w:sz="0" w:space="0" w:color="auto"/>
                <w:bottom w:val="none" w:sz="0" w:space="0" w:color="auto"/>
                <w:right w:val="none" w:sz="0" w:space="0" w:color="auto"/>
              </w:divBdr>
              <w:divsChild>
                <w:div w:id="455563283">
                  <w:marLeft w:val="0"/>
                  <w:marRight w:val="0"/>
                  <w:marTop w:val="0"/>
                  <w:marBottom w:val="0"/>
                  <w:divBdr>
                    <w:top w:val="none" w:sz="0" w:space="0" w:color="auto"/>
                    <w:left w:val="none" w:sz="0" w:space="0" w:color="auto"/>
                    <w:bottom w:val="none" w:sz="0" w:space="0" w:color="auto"/>
                    <w:right w:val="none" w:sz="0" w:space="0" w:color="auto"/>
                  </w:divBdr>
                  <w:divsChild>
                    <w:div w:id="278797912">
                      <w:marLeft w:val="0"/>
                      <w:marRight w:val="0"/>
                      <w:marTop w:val="0"/>
                      <w:marBottom w:val="0"/>
                      <w:divBdr>
                        <w:top w:val="none" w:sz="0" w:space="0" w:color="auto"/>
                        <w:left w:val="none" w:sz="0" w:space="0" w:color="auto"/>
                        <w:bottom w:val="none" w:sz="0" w:space="0" w:color="auto"/>
                        <w:right w:val="none" w:sz="0" w:space="0" w:color="auto"/>
                      </w:divBdr>
                      <w:divsChild>
                        <w:div w:id="544633998">
                          <w:marLeft w:val="0"/>
                          <w:marRight w:val="0"/>
                          <w:marTop w:val="0"/>
                          <w:marBottom w:val="0"/>
                          <w:divBdr>
                            <w:top w:val="none" w:sz="0" w:space="0" w:color="auto"/>
                            <w:left w:val="none" w:sz="0" w:space="0" w:color="auto"/>
                            <w:bottom w:val="none" w:sz="0" w:space="0" w:color="auto"/>
                            <w:right w:val="none" w:sz="0" w:space="0" w:color="auto"/>
                          </w:divBdr>
                          <w:divsChild>
                            <w:div w:id="62607933">
                              <w:marLeft w:val="0"/>
                              <w:marRight w:val="0"/>
                              <w:marTop w:val="0"/>
                              <w:marBottom w:val="0"/>
                              <w:divBdr>
                                <w:top w:val="none" w:sz="0" w:space="0" w:color="auto"/>
                                <w:left w:val="none" w:sz="0" w:space="0" w:color="auto"/>
                                <w:bottom w:val="none" w:sz="0" w:space="0" w:color="auto"/>
                                <w:right w:val="none" w:sz="0" w:space="0" w:color="auto"/>
                              </w:divBdr>
                              <w:divsChild>
                                <w:div w:id="2020084356">
                                  <w:marLeft w:val="0"/>
                                  <w:marRight w:val="0"/>
                                  <w:marTop w:val="0"/>
                                  <w:marBottom w:val="0"/>
                                  <w:divBdr>
                                    <w:top w:val="none" w:sz="0" w:space="0" w:color="auto"/>
                                    <w:left w:val="none" w:sz="0" w:space="0" w:color="auto"/>
                                    <w:bottom w:val="none" w:sz="0" w:space="0" w:color="auto"/>
                                    <w:right w:val="none" w:sz="0" w:space="0" w:color="auto"/>
                                  </w:divBdr>
                                  <w:divsChild>
                                    <w:div w:id="1362317660">
                                      <w:marLeft w:val="0"/>
                                      <w:marRight w:val="0"/>
                                      <w:marTop w:val="0"/>
                                      <w:marBottom w:val="0"/>
                                      <w:divBdr>
                                        <w:top w:val="none" w:sz="0" w:space="0" w:color="auto"/>
                                        <w:left w:val="none" w:sz="0" w:space="0" w:color="auto"/>
                                        <w:bottom w:val="none" w:sz="0" w:space="0" w:color="auto"/>
                                        <w:right w:val="none" w:sz="0" w:space="0" w:color="auto"/>
                                      </w:divBdr>
                                      <w:divsChild>
                                        <w:div w:id="1102410689">
                                          <w:marLeft w:val="0"/>
                                          <w:marRight w:val="0"/>
                                          <w:marTop w:val="0"/>
                                          <w:marBottom w:val="0"/>
                                          <w:divBdr>
                                            <w:top w:val="none" w:sz="0" w:space="0" w:color="auto"/>
                                            <w:left w:val="none" w:sz="0" w:space="0" w:color="auto"/>
                                            <w:bottom w:val="none" w:sz="0" w:space="0" w:color="auto"/>
                                            <w:right w:val="none" w:sz="0" w:space="0" w:color="auto"/>
                                          </w:divBdr>
                                          <w:divsChild>
                                            <w:div w:id="144978899">
                                              <w:marLeft w:val="0"/>
                                              <w:marRight w:val="0"/>
                                              <w:marTop w:val="0"/>
                                              <w:marBottom w:val="0"/>
                                              <w:divBdr>
                                                <w:top w:val="none" w:sz="0" w:space="0" w:color="auto"/>
                                                <w:left w:val="none" w:sz="0" w:space="0" w:color="auto"/>
                                                <w:bottom w:val="none" w:sz="0" w:space="0" w:color="auto"/>
                                                <w:right w:val="none" w:sz="0" w:space="0" w:color="auto"/>
                                              </w:divBdr>
                                            </w:div>
                                          </w:divsChild>
                                        </w:div>
                                        <w:div w:id="1832792153">
                                          <w:marLeft w:val="0"/>
                                          <w:marRight w:val="0"/>
                                          <w:marTop w:val="0"/>
                                          <w:marBottom w:val="0"/>
                                          <w:divBdr>
                                            <w:top w:val="none" w:sz="0" w:space="0" w:color="auto"/>
                                            <w:left w:val="none" w:sz="0" w:space="0" w:color="auto"/>
                                            <w:bottom w:val="none" w:sz="0" w:space="0" w:color="auto"/>
                                            <w:right w:val="none" w:sz="0" w:space="0" w:color="auto"/>
                                          </w:divBdr>
                                          <w:divsChild>
                                            <w:div w:id="17293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420">
                                      <w:marLeft w:val="0"/>
                                      <w:marRight w:val="0"/>
                                      <w:marTop w:val="0"/>
                                      <w:marBottom w:val="0"/>
                                      <w:divBdr>
                                        <w:top w:val="none" w:sz="0" w:space="0" w:color="auto"/>
                                        <w:left w:val="none" w:sz="0" w:space="0" w:color="auto"/>
                                        <w:bottom w:val="none" w:sz="0" w:space="0" w:color="auto"/>
                                        <w:right w:val="none" w:sz="0" w:space="0" w:color="auto"/>
                                      </w:divBdr>
                                      <w:divsChild>
                                        <w:div w:id="1911966271">
                                          <w:marLeft w:val="0"/>
                                          <w:marRight w:val="0"/>
                                          <w:marTop w:val="0"/>
                                          <w:marBottom w:val="0"/>
                                          <w:divBdr>
                                            <w:top w:val="none" w:sz="0" w:space="0" w:color="auto"/>
                                            <w:left w:val="none" w:sz="0" w:space="0" w:color="auto"/>
                                            <w:bottom w:val="none" w:sz="0" w:space="0" w:color="auto"/>
                                            <w:right w:val="none" w:sz="0" w:space="0" w:color="auto"/>
                                          </w:divBdr>
                                          <w:divsChild>
                                            <w:div w:id="960847081">
                                              <w:marLeft w:val="0"/>
                                              <w:marRight w:val="0"/>
                                              <w:marTop w:val="0"/>
                                              <w:marBottom w:val="0"/>
                                              <w:divBdr>
                                                <w:top w:val="none" w:sz="0" w:space="0" w:color="auto"/>
                                                <w:left w:val="none" w:sz="0" w:space="0" w:color="auto"/>
                                                <w:bottom w:val="none" w:sz="0" w:space="0" w:color="auto"/>
                                                <w:right w:val="none" w:sz="0" w:space="0" w:color="auto"/>
                                              </w:divBdr>
                                              <w:divsChild>
                                                <w:div w:id="217598349">
                                                  <w:marLeft w:val="0"/>
                                                  <w:marRight w:val="0"/>
                                                  <w:marTop w:val="0"/>
                                                  <w:marBottom w:val="0"/>
                                                  <w:divBdr>
                                                    <w:top w:val="none" w:sz="0" w:space="0" w:color="auto"/>
                                                    <w:left w:val="none" w:sz="0" w:space="0" w:color="auto"/>
                                                    <w:bottom w:val="none" w:sz="0" w:space="0" w:color="auto"/>
                                                    <w:right w:val="none" w:sz="0" w:space="0" w:color="auto"/>
                                                  </w:divBdr>
                                                  <w:divsChild>
                                                    <w:div w:id="1886331676">
                                                      <w:marLeft w:val="0"/>
                                                      <w:marRight w:val="0"/>
                                                      <w:marTop w:val="0"/>
                                                      <w:marBottom w:val="0"/>
                                                      <w:divBdr>
                                                        <w:top w:val="none" w:sz="0" w:space="0" w:color="auto"/>
                                                        <w:left w:val="none" w:sz="0" w:space="0" w:color="auto"/>
                                                        <w:bottom w:val="none" w:sz="0" w:space="0" w:color="auto"/>
                                                        <w:right w:val="none" w:sz="0" w:space="0" w:color="auto"/>
                                                      </w:divBdr>
                                                      <w:divsChild>
                                                        <w:div w:id="1406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085656">
          <w:marLeft w:val="0"/>
          <w:marRight w:val="0"/>
          <w:marTop w:val="0"/>
          <w:marBottom w:val="0"/>
          <w:divBdr>
            <w:top w:val="none" w:sz="0" w:space="0" w:color="auto"/>
            <w:left w:val="none" w:sz="0" w:space="0" w:color="auto"/>
            <w:bottom w:val="none" w:sz="0" w:space="0" w:color="auto"/>
            <w:right w:val="none" w:sz="0" w:space="0" w:color="auto"/>
          </w:divBdr>
          <w:divsChild>
            <w:div w:id="1089079999">
              <w:marLeft w:val="0"/>
              <w:marRight w:val="0"/>
              <w:marTop w:val="0"/>
              <w:marBottom w:val="0"/>
              <w:divBdr>
                <w:top w:val="none" w:sz="0" w:space="0" w:color="auto"/>
                <w:left w:val="none" w:sz="0" w:space="0" w:color="auto"/>
                <w:bottom w:val="none" w:sz="0" w:space="0" w:color="auto"/>
                <w:right w:val="none" w:sz="0" w:space="0" w:color="auto"/>
              </w:divBdr>
              <w:divsChild>
                <w:div w:id="11025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6270">
      <w:bodyDiv w:val="1"/>
      <w:marLeft w:val="0"/>
      <w:marRight w:val="0"/>
      <w:marTop w:val="0"/>
      <w:marBottom w:val="0"/>
      <w:divBdr>
        <w:top w:val="none" w:sz="0" w:space="0" w:color="auto"/>
        <w:left w:val="none" w:sz="0" w:space="0" w:color="auto"/>
        <w:bottom w:val="none" w:sz="0" w:space="0" w:color="auto"/>
        <w:right w:val="none" w:sz="0" w:space="0" w:color="auto"/>
      </w:divBdr>
    </w:div>
    <w:div w:id="562523709">
      <w:bodyDiv w:val="1"/>
      <w:marLeft w:val="0"/>
      <w:marRight w:val="0"/>
      <w:marTop w:val="0"/>
      <w:marBottom w:val="0"/>
      <w:divBdr>
        <w:top w:val="none" w:sz="0" w:space="0" w:color="auto"/>
        <w:left w:val="none" w:sz="0" w:space="0" w:color="auto"/>
        <w:bottom w:val="none" w:sz="0" w:space="0" w:color="auto"/>
        <w:right w:val="none" w:sz="0" w:space="0" w:color="auto"/>
      </w:divBdr>
    </w:div>
    <w:div w:id="589463248">
      <w:bodyDiv w:val="1"/>
      <w:marLeft w:val="0"/>
      <w:marRight w:val="0"/>
      <w:marTop w:val="0"/>
      <w:marBottom w:val="0"/>
      <w:divBdr>
        <w:top w:val="none" w:sz="0" w:space="0" w:color="auto"/>
        <w:left w:val="none" w:sz="0" w:space="0" w:color="auto"/>
        <w:bottom w:val="none" w:sz="0" w:space="0" w:color="auto"/>
        <w:right w:val="none" w:sz="0" w:space="0" w:color="auto"/>
      </w:divBdr>
    </w:div>
    <w:div w:id="970985722">
      <w:bodyDiv w:val="1"/>
      <w:marLeft w:val="0"/>
      <w:marRight w:val="0"/>
      <w:marTop w:val="0"/>
      <w:marBottom w:val="0"/>
      <w:divBdr>
        <w:top w:val="none" w:sz="0" w:space="0" w:color="auto"/>
        <w:left w:val="none" w:sz="0" w:space="0" w:color="auto"/>
        <w:bottom w:val="none" w:sz="0" w:space="0" w:color="auto"/>
        <w:right w:val="none" w:sz="0" w:space="0" w:color="auto"/>
      </w:divBdr>
    </w:div>
    <w:div w:id="1214657343">
      <w:bodyDiv w:val="1"/>
      <w:marLeft w:val="0"/>
      <w:marRight w:val="0"/>
      <w:marTop w:val="0"/>
      <w:marBottom w:val="0"/>
      <w:divBdr>
        <w:top w:val="none" w:sz="0" w:space="0" w:color="auto"/>
        <w:left w:val="none" w:sz="0" w:space="0" w:color="auto"/>
        <w:bottom w:val="none" w:sz="0" w:space="0" w:color="auto"/>
        <w:right w:val="none" w:sz="0" w:space="0" w:color="auto"/>
      </w:divBdr>
    </w:div>
    <w:div w:id="1261715549">
      <w:bodyDiv w:val="1"/>
      <w:marLeft w:val="0"/>
      <w:marRight w:val="0"/>
      <w:marTop w:val="0"/>
      <w:marBottom w:val="0"/>
      <w:divBdr>
        <w:top w:val="none" w:sz="0" w:space="0" w:color="auto"/>
        <w:left w:val="none" w:sz="0" w:space="0" w:color="auto"/>
        <w:bottom w:val="none" w:sz="0" w:space="0" w:color="auto"/>
        <w:right w:val="none" w:sz="0" w:space="0" w:color="auto"/>
      </w:divBdr>
    </w:div>
    <w:div w:id="1292055798">
      <w:bodyDiv w:val="1"/>
      <w:marLeft w:val="0"/>
      <w:marRight w:val="0"/>
      <w:marTop w:val="0"/>
      <w:marBottom w:val="0"/>
      <w:divBdr>
        <w:top w:val="none" w:sz="0" w:space="0" w:color="auto"/>
        <w:left w:val="none" w:sz="0" w:space="0" w:color="auto"/>
        <w:bottom w:val="none" w:sz="0" w:space="0" w:color="auto"/>
        <w:right w:val="none" w:sz="0" w:space="0" w:color="auto"/>
      </w:divBdr>
      <w:divsChild>
        <w:div w:id="761486297">
          <w:marLeft w:val="0"/>
          <w:marRight w:val="0"/>
          <w:marTop w:val="0"/>
          <w:marBottom w:val="0"/>
          <w:divBdr>
            <w:top w:val="none" w:sz="0" w:space="0" w:color="auto"/>
            <w:left w:val="none" w:sz="0" w:space="0" w:color="auto"/>
            <w:bottom w:val="none" w:sz="0" w:space="0" w:color="auto"/>
            <w:right w:val="none" w:sz="0" w:space="0" w:color="auto"/>
          </w:divBdr>
        </w:div>
        <w:div w:id="2007202306">
          <w:marLeft w:val="0"/>
          <w:marRight w:val="0"/>
          <w:marTop w:val="0"/>
          <w:marBottom w:val="0"/>
          <w:divBdr>
            <w:top w:val="none" w:sz="0" w:space="0" w:color="auto"/>
            <w:left w:val="none" w:sz="0" w:space="0" w:color="auto"/>
            <w:bottom w:val="none" w:sz="0" w:space="0" w:color="auto"/>
            <w:right w:val="none" w:sz="0" w:space="0" w:color="auto"/>
          </w:divBdr>
          <w:divsChild>
            <w:div w:id="861667488">
              <w:marLeft w:val="0"/>
              <w:marRight w:val="0"/>
              <w:marTop w:val="0"/>
              <w:marBottom w:val="0"/>
              <w:divBdr>
                <w:top w:val="none" w:sz="0" w:space="0" w:color="auto"/>
                <w:left w:val="none" w:sz="0" w:space="0" w:color="auto"/>
                <w:bottom w:val="none" w:sz="0" w:space="0" w:color="auto"/>
                <w:right w:val="none" w:sz="0" w:space="0" w:color="auto"/>
              </w:divBdr>
              <w:divsChild>
                <w:div w:id="808012092">
                  <w:marLeft w:val="0"/>
                  <w:marRight w:val="0"/>
                  <w:marTop w:val="0"/>
                  <w:marBottom w:val="0"/>
                  <w:divBdr>
                    <w:top w:val="none" w:sz="0" w:space="0" w:color="auto"/>
                    <w:left w:val="none" w:sz="0" w:space="0" w:color="auto"/>
                    <w:bottom w:val="none" w:sz="0" w:space="0" w:color="auto"/>
                    <w:right w:val="none" w:sz="0" w:space="0" w:color="auto"/>
                  </w:divBdr>
                  <w:divsChild>
                    <w:div w:id="1424569616">
                      <w:marLeft w:val="0"/>
                      <w:marRight w:val="0"/>
                      <w:marTop w:val="0"/>
                      <w:marBottom w:val="0"/>
                      <w:divBdr>
                        <w:top w:val="none" w:sz="0" w:space="0" w:color="auto"/>
                        <w:left w:val="none" w:sz="0" w:space="0" w:color="auto"/>
                        <w:bottom w:val="none" w:sz="0" w:space="0" w:color="auto"/>
                        <w:right w:val="none" w:sz="0" w:space="0" w:color="auto"/>
                      </w:divBdr>
                      <w:divsChild>
                        <w:div w:id="1064838169">
                          <w:marLeft w:val="0"/>
                          <w:marRight w:val="0"/>
                          <w:marTop w:val="0"/>
                          <w:marBottom w:val="0"/>
                          <w:divBdr>
                            <w:top w:val="none" w:sz="0" w:space="0" w:color="auto"/>
                            <w:left w:val="none" w:sz="0" w:space="0" w:color="auto"/>
                            <w:bottom w:val="none" w:sz="0" w:space="0" w:color="auto"/>
                            <w:right w:val="none" w:sz="0" w:space="0" w:color="auto"/>
                          </w:divBdr>
                          <w:divsChild>
                            <w:div w:id="123236515">
                              <w:marLeft w:val="0"/>
                              <w:marRight w:val="0"/>
                              <w:marTop w:val="0"/>
                              <w:marBottom w:val="0"/>
                              <w:divBdr>
                                <w:top w:val="none" w:sz="0" w:space="0" w:color="auto"/>
                                <w:left w:val="none" w:sz="0" w:space="0" w:color="auto"/>
                                <w:bottom w:val="none" w:sz="0" w:space="0" w:color="auto"/>
                                <w:right w:val="none" w:sz="0" w:space="0" w:color="auto"/>
                              </w:divBdr>
                              <w:divsChild>
                                <w:div w:id="933898363">
                                  <w:marLeft w:val="0"/>
                                  <w:marRight w:val="0"/>
                                  <w:marTop w:val="0"/>
                                  <w:marBottom w:val="0"/>
                                  <w:divBdr>
                                    <w:top w:val="none" w:sz="0" w:space="0" w:color="auto"/>
                                    <w:left w:val="none" w:sz="0" w:space="0" w:color="auto"/>
                                    <w:bottom w:val="none" w:sz="0" w:space="0" w:color="auto"/>
                                    <w:right w:val="none" w:sz="0" w:space="0" w:color="auto"/>
                                  </w:divBdr>
                                  <w:divsChild>
                                    <w:div w:id="2074114892">
                                      <w:marLeft w:val="0"/>
                                      <w:marRight w:val="0"/>
                                      <w:marTop w:val="0"/>
                                      <w:marBottom w:val="0"/>
                                      <w:divBdr>
                                        <w:top w:val="none" w:sz="0" w:space="0" w:color="auto"/>
                                        <w:left w:val="none" w:sz="0" w:space="0" w:color="auto"/>
                                        <w:bottom w:val="none" w:sz="0" w:space="0" w:color="auto"/>
                                        <w:right w:val="none" w:sz="0" w:space="0" w:color="auto"/>
                                      </w:divBdr>
                                      <w:divsChild>
                                        <w:div w:id="538664920">
                                          <w:marLeft w:val="0"/>
                                          <w:marRight w:val="0"/>
                                          <w:marTop w:val="0"/>
                                          <w:marBottom w:val="0"/>
                                          <w:divBdr>
                                            <w:top w:val="none" w:sz="0" w:space="0" w:color="auto"/>
                                            <w:left w:val="none" w:sz="0" w:space="0" w:color="auto"/>
                                            <w:bottom w:val="none" w:sz="0" w:space="0" w:color="auto"/>
                                            <w:right w:val="none" w:sz="0" w:space="0" w:color="auto"/>
                                          </w:divBdr>
                                          <w:divsChild>
                                            <w:div w:id="211963967">
                                              <w:marLeft w:val="0"/>
                                              <w:marRight w:val="0"/>
                                              <w:marTop w:val="0"/>
                                              <w:marBottom w:val="0"/>
                                              <w:divBdr>
                                                <w:top w:val="none" w:sz="0" w:space="0" w:color="auto"/>
                                                <w:left w:val="none" w:sz="0" w:space="0" w:color="auto"/>
                                                <w:bottom w:val="none" w:sz="0" w:space="0" w:color="auto"/>
                                                <w:right w:val="none" w:sz="0" w:space="0" w:color="auto"/>
                                              </w:divBdr>
                                              <w:divsChild>
                                                <w:div w:id="244997213">
                                                  <w:marLeft w:val="0"/>
                                                  <w:marRight w:val="0"/>
                                                  <w:marTop w:val="0"/>
                                                  <w:marBottom w:val="0"/>
                                                  <w:divBdr>
                                                    <w:top w:val="none" w:sz="0" w:space="0" w:color="auto"/>
                                                    <w:left w:val="none" w:sz="0" w:space="0" w:color="auto"/>
                                                    <w:bottom w:val="none" w:sz="0" w:space="0" w:color="auto"/>
                                                    <w:right w:val="none" w:sz="0" w:space="0" w:color="auto"/>
                                                  </w:divBdr>
                                                </w:div>
                                                <w:div w:id="12711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9301850">
      <w:bodyDiv w:val="1"/>
      <w:marLeft w:val="0"/>
      <w:marRight w:val="0"/>
      <w:marTop w:val="0"/>
      <w:marBottom w:val="0"/>
      <w:divBdr>
        <w:top w:val="none" w:sz="0" w:space="0" w:color="auto"/>
        <w:left w:val="none" w:sz="0" w:space="0" w:color="auto"/>
        <w:bottom w:val="none" w:sz="0" w:space="0" w:color="auto"/>
        <w:right w:val="none" w:sz="0" w:space="0" w:color="auto"/>
      </w:divBdr>
    </w:div>
    <w:div w:id="1724864899">
      <w:bodyDiv w:val="1"/>
      <w:marLeft w:val="0"/>
      <w:marRight w:val="0"/>
      <w:marTop w:val="0"/>
      <w:marBottom w:val="0"/>
      <w:divBdr>
        <w:top w:val="none" w:sz="0" w:space="0" w:color="auto"/>
        <w:left w:val="none" w:sz="0" w:space="0" w:color="auto"/>
        <w:bottom w:val="none" w:sz="0" w:space="0" w:color="auto"/>
        <w:right w:val="none" w:sz="0" w:space="0" w:color="auto"/>
      </w:divBdr>
    </w:div>
    <w:div w:id="1770195349">
      <w:bodyDiv w:val="1"/>
      <w:marLeft w:val="0"/>
      <w:marRight w:val="0"/>
      <w:marTop w:val="0"/>
      <w:marBottom w:val="0"/>
      <w:divBdr>
        <w:top w:val="none" w:sz="0" w:space="0" w:color="auto"/>
        <w:left w:val="none" w:sz="0" w:space="0" w:color="auto"/>
        <w:bottom w:val="none" w:sz="0" w:space="0" w:color="auto"/>
        <w:right w:val="none" w:sz="0" w:space="0" w:color="auto"/>
      </w:divBdr>
    </w:div>
    <w:div w:id="1784618951">
      <w:bodyDiv w:val="1"/>
      <w:marLeft w:val="0"/>
      <w:marRight w:val="0"/>
      <w:marTop w:val="0"/>
      <w:marBottom w:val="0"/>
      <w:divBdr>
        <w:top w:val="none" w:sz="0" w:space="0" w:color="auto"/>
        <w:left w:val="none" w:sz="0" w:space="0" w:color="auto"/>
        <w:bottom w:val="none" w:sz="0" w:space="0" w:color="auto"/>
        <w:right w:val="none" w:sz="0" w:space="0" w:color="auto"/>
      </w:divBdr>
    </w:div>
    <w:div w:id="1866404307">
      <w:bodyDiv w:val="1"/>
      <w:marLeft w:val="0"/>
      <w:marRight w:val="0"/>
      <w:marTop w:val="0"/>
      <w:marBottom w:val="0"/>
      <w:divBdr>
        <w:top w:val="none" w:sz="0" w:space="0" w:color="auto"/>
        <w:left w:val="none" w:sz="0" w:space="0" w:color="auto"/>
        <w:bottom w:val="none" w:sz="0" w:space="0" w:color="auto"/>
        <w:right w:val="none" w:sz="0" w:space="0" w:color="auto"/>
      </w:divBdr>
    </w:div>
    <w:div w:id="19735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CBFBA-8837-451E-8779-FEA344A5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430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Java/J2EE Developer</vt:lpstr>
    </vt:vector>
  </TitlesOfParts>
  <Company>VTech Solutions, Inc</Company>
  <LinksUpToDate>false</LinksUpToDate>
  <CharactersWithSpaces>3218</CharactersWithSpaces>
  <SharedDoc>false</SharedDoc>
  <HLinks>
    <vt:vector size="24" baseType="variant">
      <vt:variant>
        <vt:i4>1441885</vt:i4>
      </vt:variant>
      <vt:variant>
        <vt:i4>9</vt:i4>
      </vt:variant>
      <vt:variant>
        <vt:i4>0</vt:i4>
      </vt:variant>
      <vt:variant>
        <vt:i4>5</vt:i4>
      </vt:variant>
      <vt:variant>
        <vt:lpwstr>http://www.hiscox.co.uk/personal-and-home/home-insurance/</vt:lpwstr>
      </vt:variant>
      <vt:variant>
        <vt:lpwstr/>
      </vt:variant>
      <vt:variant>
        <vt:i4>1441885</vt:i4>
      </vt:variant>
      <vt:variant>
        <vt:i4>6</vt:i4>
      </vt:variant>
      <vt:variant>
        <vt:i4>0</vt:i4>
      </vt:variant>
      <vt:variant>
        <vt:i4>5</vt:i4>
      </vt:variant>
      <vt:variant>
        <vt:lpwstr>http://www.hiscox.co.uk/personal-and-home/home-insurance/</vt:lpwstr>
      </vt:variant>
      <vt:variant>
        <vt:lpwstr/>
      </vt:variant>
      <vt:variant>
        <vt:i4>2687033</vt:i4>
      </vt:variant>
      <vt:variant>
        <vt:i4>3</vt:i4>
      </vt:variant>
      <vt:variant>
        <vt:i4>0</vt:i4>
      </vt:variant>
      <vt:variant>
        <vt:i4>5</vt:i4>
      </vt:variant>
      <vt:variant>
        <vt:lpwstr>http://ashland.com/</vt:lpwstr>
      </vt:variant>
      <vt:variant>
        <vt:lpwstr/>
      </vt:variant>
      <vt:variant>
        <vt:i4>3801088</vt:i4>
      </vt:variant>
      <vt:variant>
        <vt:i4>0</vt:i4>
      </vt:variant>
      <vt:variant>
        <vt:i4>0</vt:i4>
      </vt:variant>
      <vt:variant>
        <vt:i4>5</vt:i4>
      </vt:variant>
      <vt:variant>
        <vt:lpwstr>mailto:chaitujava77@gmail.com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Java/J2EE Developer</dc:title>
  <dc:subject/>
  <dc:creator>Ravi sankar</dc:creator>
  <cp:keywords/>
  <cp:lastModifiedBy>Mandal, Shubham (Cognizant)</cp:lastModifiedBy>
  <cp:revision>14</cp:revision>
  <dcterms:created xsi:type="dcterms:W3CDTF">2024-08-06T05:46:00Z</dcterms:created>
  <dcterms:modified xsi:type="dcterms:W3CDTF">2024-08-06T06:04:00Z</dcterms:modified>
</cp:coreProperties>
</file>